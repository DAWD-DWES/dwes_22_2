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4A909E" w14:textId="77777777" w:rsidR="00B75A61" w:rsidRPr="00B75A61" w:rsidRDefault="00B75A61" w:rsidP="00125FFD">
      <w:pPr>
        <w:tabs>
          <w:tab w:val="left" w:pos="4253"/>
        </w:tabs>
        <w:spacing w:after="98"/>
        <w:jc w:val="both"/>
        <w:rPr>
          <w:rFonts w:eastAsia="Arial" w:cs="Times New Roman"/>
          <w:b/>
          <w:sz w:val="22"/>
        </w:rPr>
      </w:pPr>
    </w:p>
    <w:p w14:paraId="469AA1BD" w14:textId="780DCDD3" w:rsidR="00D1531B" w:rsidRPr="00B75A61" w:rsidRDefault="00125FFD" w:rsidP="00125FFD">
      <w:pPr>
        <w:tabs>
          <w:tab w:val="left" w:pos="4253"/>
        </w:tabs>
        <w:spacing w:after="98"/>
        <w:jc w:val="both"/>
        <w:rPr>
          <w:rFonts w:eastAsia="Arial" w:cs="Times New Roman"/>
          <w:b/>
          <w:sz w:val="22"/>
        </w:rPr>
      </w:pPr>
      <w:r w:rsidRPr="00B75A61">
        <w:rPr>
          <w:rFonts w:eastAsia="Arial" w:cs="Times New Roman"/>
          <w:b/>
          <w:sz w:val="22"/>
        </w:rPr>
        <w:t xml:space="preserve">Convocatoria: </w:t>
      </w:r>
      <w:r w:rsidR="00F87F7F">
        <w:rPr>
          <w:rFonts w:eastAsia="Arial" w:cs="Times New Roman"/>
          <w:color w:val="365F91" w:themeColor="accent1" w:themeShade="BF"/>
          <w:sz w:val="22"/>
        </w:rPr>
        <w:t>Extrao</w:t>
      </w:r>
      <w:r w:rsidRPr="00B75A61">
        <w:rPr>
          <w:rFonts w:eastAsia="Arial" w:cs="Times New Roman"/>
          <w:color w:val="365F91" w:themeColor="accent1" w:themeShade="BF"/>
          <w:sz w:val="22"/>
        </w:rPr>
        <w:t>rdinaria</w:t>
      </w:r>
      <w:r w:rsidRPr="00B75A61">
        <w:rPr>
          <w:rFonts w:eastAsia="Arial" w:cs="Times New Roman"/>
          <w:b/>
          <w:color w:val="365F91" w:themeColor="accent1" w:themeShade="BF"/>
          <w:sz w:val="22"/>
        </w:rPr>
        <w:tab/>
      </w:r>
      <w:r w:rsidR="00D1531B" w:rsidRPr="00B75A61">
        <w:rPr>
          <w:rFonts w:eastAsia="Arial" w:cs="Times New Roman"/>
          <w:b/>
          <w:sz w:val="22"/>
        </w:rPr>
        <w:t xml:space="preserve"> </w:t>
      </w:r>
      <w:r w:rsidRPr="00B75A61">
        <w:rPr>
          <w:rFonts w:eastAsia="Arial" w:cs="Times New Roman"/>
          <w:b/>
          <w:sz w:val="22"/>
        </w:rPr>
        <w:t xml:space="preserve">Ciclo: </w:t>
      </w:r>
      <w:r w:rsidR="00AD0814">
        <w:rPr>
          <w:rFonts w:eastAsia="Arial" w:cs="Times New Roman"/>
          <w:color w:val="365F91" w:themeColor="accent1" w:themeShade="BF"/>
          <w:sz w:val="22"/>
        </w:rPr>
        <w:t>Desarrollo Aplicaciones Web</w:t>
      </w:r>
    </w:p>
    <w:p w14:paraId="353BAD2C" w14:textId="24335B38" w:rsidR="00D1531B" w:rsidRPr="00B75A61" w:rsidRDefault="00125FFD">
      <w:pPr>
        <w:spacing w:after="254"/>
        <w:jc w:val="both"/>
        <w:rPr>
          <w:rFonts w:eastAsia="Arial" w:cs="Times New Roman"/>
          <w:sz w:val="18"/>
          <w:szCs w:val="20"/>
        </w:rPr>
      </w:pPr>
      <w:r w:rsidRPr="00B75A61">
        <w:rPr>
          <w:rFonts w:eastAsia="Arial" w:cs="Times New Roman"/>
          <w:b/>
          <w:sz w:val="22"/>
        </w:rPr>
        <w:t xml:space="preserve">Módulo: </w:t>
      </w:r>
      <w:r w:rsidR="00AD0814">
        <w:rPr>
          <w:rFonts w:eastAsia="Arial" w:cs="Times New Roman"/>
          <w:color w:val="365F91" w:themeColor="accent1" w:themeShade="BF"/>
          <w:sz w:val="22"/>
        </w:rPr>
        <w:t>Desarrollo Web en Entorno Servidor</w:t>
      </w:r>
    </w:p>
    <w:p w14:paraId="60E75650" w14:textId="77777777" w:rsidR="00931B7B" w:rsidRDefault="00931B7B" w:rsidP="00931B7B">
      <w:pPr>
        <w:pStyle w:val="Ttulo1"/>
        <w:numPr>
          <w:ilvl w:val="0"/>
          <w:numId w:val="0"/>
        </w:numPr>
        <w:jc w:val="both"/>
      </w:pPr>
      <w:r>
        <w:t>Instrucciones para la realización de la prueba.</w:t>
      </w:r>
    </w:p>
    <w:p w14:paraId="25E7235D" w14:textId="169406AD" w:rsidR="00931B7B" w:rsidRDefault="00931B7B" w:rsidP="00931B7B">
      <w:pPr>
        <w:jc w:val="both"/>
      </w:pPr>
      <w:r>
        <w:t>Las instrucciones que se detallan a continuación son solamente relevantes para la configuración de los equipos del centro, también para cualquier equipo que replique esa misma configuración. Si el alumno/a utiliza otro tipo de entorno debe asegurarse que tiene conocimientos para realizar estas mismas operaciones en su entorno.</w:t>
      </w:r>
      <w:r w:rsidR="004A46BB">
        <w:t xml:space="preserve"> También se responsabiliza de cualquier retraso en el inicio de la prueba debido a problemas con la configuración de la aplicación suministrada en la prueba.</w:t>
      </w:r>
    </w:p>
    <w:p w14:paraId="26F2933F" w14:textId="6CB1EA3D" w:rsidR="00931B7B" w:rsidRPr="00FD4267" w:rsidRDefault="00931B7B" w:rsidP="00931B7B">
      <w:pPr>
        <w:pStyle w:val="Ttulo1"/>
      </w:pPr>
      <w:r>
        <w:t>A</w:t>
      </w:r>
      <w:r w:rsidRPr="00FD4267">
        <w:t>l inicio de la prueba</w:t>
      </w:r>
    </w:p>
    <w:p w14:paraId="4307AE94" w14:textId="1B739FBE" w:rsidR="00931B7B" w:rsidRDefault="00931B7B" w:rsidP="00931B7B">
      <w:pPr>
        <w:widowControl/>
        <w:numPr>
          <w:ilvl w:val="0"/>
          <w:numId w:val="8"/>
        </w:numPr>
        <w:suppressAutoHyphens w:val="0"/>
        <w:spacing w:before="120" w:after="120"/>
        <w:ind w:left="714" w:hanging="357"/>
        <w:jc w:val="both"/>
      </w:pPr>
      <w:r>
        <w:t xml:space="preserve">Conectarse al aula virtual y descargar el proyecto en formato zip alojado en la tarea con el nombre “Prueba Final </w:t>
      </w:r>
      <w:r w:rsidR="004A0579">
        <w:t>Extrao</w:t>
      </w:r>
      <w:r>
        <w:t>rdinaria”. En el caso en que no haya acceso al aula virtual se habilitará un mecanismo alternativo para obtener el proyecto de código inicial. Para ello es necesario disponer de las claves del aula virtual. Se recomienda que se traigan apuntadas, aunque ya puedan estar guardadas en el PC por si hay que conectarse desde otra máquina.</w:t>
      </w:r>
    </w:p>
    <w:p w14:paraId="18C143AD" w14:textId="77777777" w:rsidR="00931B7B" w:rsidRDefault="00931B7B" w:rsidP="00931B7B">
      <w:pPr>
        <w:widowControl/>
        <w:numPr>
          <w:ilvl w:val="0"/>
          <w:numId w:val="8"/>
        </w:numPr>
        <w:suppressAutoHyphens w:val="0"/>
        <w:spacing w:before="120" w:after="120"/>
        <w:ind w:left="714" w:hanging="357"/>
        <w:jc w:val="both"/>
      </w:pPr>
      <w:r>
        <w:t xml:space="preserve">Descomprimir el archivo en la carpeta en la ubicación elegida, por ejemplo (D: o E:). La unidad C: está protegida y se restaura después de cada reinicio del PC por lo que no se recomienda copiar el proyecto en ninguna carpeta en C:. Si se decide desplegar en C:/xampp/htdocs es recomendable hacer copias de seguridad del proyecto en (D: o E:) cada cierto tiempo para no perder el trabajo si el PC se bloquea. </w:t>
      </w:r>
    </w:p>
    <w:p w14:paraId="494E0A81" w14:textId="77777777" w:rsidR="00931B7B" w:rsidRDefault="00931B7B" w:rsidP="00931B7B">
      <w:pPr>
        <w:widowControl/>
        <w:numPr>
          <w:ilvl w:val="0"/>
          <w:numId w:val="8"/>
        </w:numPr>
        <w:suppressAutoHyphens w:val="0"/>
        <w:spacing w:before="120" w:after="120"/>
        <w:ind w:left="714" w:hanging="357"/>
        <w:jc w:val="both"/>
      </w:pPr>
      <w:r>
        <w:t>No es necesario descargar ninguna librería con composer porque ya están todas las librerías necesarias en la carpeta “vendor” del proyecto.</w:t>
      </w:r>
    </w:p>
    <w:p w14:paraId="51F5DBB7" w14:textId="77777777" w:rsidR="00931B7B" w:rsidRDefault="00931B7B" w:rsidP="00931B7B">
      <w:pPr>
        <w:widowControl/>
        <w:numPr>
          <w:ilvl w:val="0"/>
          <w:numId w:val="8"/>
        </w:numPr>
        <w:suppressAutoHyphens w:val="0"/>
        <w:spacing w:before="120" w:after="120"/>
        <w:ind w:left="714" w:hanging="357"/>
        <w:jc w:val="both"/>
      </w:pPr>
      <w:r>
        <w:t>Para asegurarse de que la configuración de la carga automática de composer es correcta, situarse en la carpeta del proyecto con la herramienta de símbolo del sistema (cmd) y ejecuta el comando: composer dump-autoload</w:t>
      </w:r>
    </w:p>
    <w:p w14:paraId="5FFAE80D" w14:textId="77777777" w:rsidR="00931B7B" w:rsidRDefault="00931B7B" w:rsidP="00931B7B">
      <w:pPr>
        <w:widowControl/>
        <w:numPr>
          <w:ilvl w:val="0"/>
          <w:numId w:val="8"/>
        </w:numPr>
        <w:suppressAutoHyphens w:val="0"/>
        <w:spacing w:before="120" w:after="120"/>
        <w:ind w:left="714" w:hanging="357"/>
        <w:jc w:val="both"/>
      </w:pPr>
      <w:r>
        <w:t>Abrir el proyecto en el IDE Apache Netbeans.</w:t>
      </w:r>
    </w:p>
    <w:p w14:paraId="37A51C21" w14:textId="77777777" w:rsidR="00931B7B" w:rsidRDefault="00931B7B" w:rsidP="00931B7B">
      <w:pPr>
        <w:widowControl/>
        <w:numPr>
          <w:ilvl w:val="0"/>
          <w:numId w:val="8"/>
        </w:numPr>
        <w:suppressAutoHyphens w:val="0"/>
        <w:spacing w:before="120" w:after="120"/>
        <w:ind w:left="714" w:hanging="357"/>
        <w:jc w:val="both"/>
      </w:pPr>
      <w:r>
        <w:t>Arrancar el panel de control de XAMPP a través del menú de programas de Windows.</w:t>
      </w:r>
    </w:p>
    <w:p w14:paraId="5434FCEC" w14:textId="77777777" w:rsidR="00931B7B" w:rsidRDefault="00931B7B" w:rsidP="00931B7B">
      <w:pPr>
        <w:widowControl/>
        <w:numPr>
          <w:ilvl w:val="0"/>
          <w:numId w:val="8"/>
        </w:numPr>
        <w:suppressAutoHyphens w:val="0"/>
        <w:spacing w:before="120" w:after="120"/>
        <w:ind w:left="714" w:hanging="357"/>
        <w:jc w:val="both"/>
      </w:pPr>
      <w:r>
        <w:t>Arrancar Apache y MySQL desde el panel de control de XAMPP, pinchando sobre los botones “Start”.</w:t>
      </w:r>
    </w:p>
    <w:p w14:paraId="0FD7C8E6" w14:textId="77777777" w:rsidR="00931B7B" w:rsidRDefault="00931B7B" w:rsidP="00931B7B">
      <w:pPr>
        <w:widowControl/>
        <w:numPr>
          <w:ilvl w:val="0"/>
          <w:numId w:val="8"/>
        </w:numPr>
        <w:suppressAutoHyphens w:val="0"/>
        <w:spacing w:before="120" w:after="120"/>
        <w:ind w:left="714" w:hanging="357"/>
        <w:jc w:val="both"/>
      </w:pPr>
      <w:r>
        <w:t>Arrancar phpMyAdmin desde el panel de control de XAMPP, pinchando sobre el botón “Admin” asociado a MySQL.</w:t>
      </w:r>
    </w:p>
    <w:p w14:paraId="6442C6E4" w14:textId="58600E46" w:rsidR="00931B7B" w:rsidRDefault="00931B7B" w:rsidP="00931B7B">
      <w:pPr>
        <w:widowControl/>
        <w:numPr>
          <w:ilvl w:val="0"/>
          <w:numId w:val="8"/>
        </w:numPr>
        <w:suppressAutoHyphens w:val="0"/>
        <w:spacing w:before="120" w:after="120"/>
        <w:ind w:left="714" w:hanging="357"/>
        <w:jc w:val="both"/>
      </w:pPr>
      <w:r>
        <w:t>Importar el esquema de la base de datos de la aplicación pinchando en la pestaña “Importar” en el menú superior. Una vez en la página de importación pinchar en el botón “Seleccionar archivo” y navegar hasta la carpeta “bd” del proyecto descomprimido. Seleccionar el fichero con extensión “.sql” donde reside el esquema y pulsar el botón “Continuar” situado abajo a la derecha.</w:t>
      </w:r>
      <w:r w:rsidR="00924E50">
        <w:t xml:space="preserve"> </w:t>
      </w:r>
      <w:bookmarkStart w:id="0" w:name="_Hlk103856002"/>
      <w:r w:rsidR="00924E50">
        <w:t>Ignora los errores #1045 Base de datos no seleccionada que puedan ocurrir.</w:t>
      </w:r>
      <w:bookmarkEnd w:id="0"/>
    </w:p>
    <w:p w14:paraId="3381D58E" w14:textId="77777777" w:rsidR="004A46BB" w:rsidRDefault="004A46BB">
      <w:pPr>
        <w:widowControl/>
        <w:suppressAutoHyphens w:val="0"/>
        <w:rPr>
          <w:rFonts w:ascii="Comic Sans MS" w:eastAsia="Times New Roman" w:hAnsi="Comic Sans MS" w:cs="Tahoma"/>
          <w:b/>
          <w:spacing w:val="10"/>
          <w:kern w:val="0"/>
          <w:sz w:val="28"/>
          <w:szCs w:val="28"/>
          <w:lang w:eastAsia="es-ES"/>
        </w:rPr>
      </w:pPr>
      <w:r>
        <w:br w:type="page"/>
      </w:r>
    </w:p>
    <w:p w14:paraId="70D50087" w14:textId="47D0E22E" w:rsidR="00931B7B" w:rsidRDefault="00931B7B" w:rsidP="00931B7B">
      <w:pPr>
        <w:pStyle w:val="Ttulo1"/>
      </w:pPr>
      <w:r>
        <w:lastRenderedPageBreak/>
        <w:t>Durante la prueba</w:t>
      </w:r>
    </w:p>
    <w:p w14:paraId="368223DE" w14:textId="19B8F8F9" w:rsidR="00931B7B" w:rsidRDefault="00931B7B" w:rsidP="00931B7B">
      <w:pPr>
        <w:widowControl/>
        <w:numPr>
          <w:ilvl w:val="0"/>
          <w:numId w:val="9"/>
        </w:numPr>
        <w:suppressAutoHyphens w:val="0"/>
        <w:spacing w:before="120" w:after="120"/>
        <w:ind w:left="714" w:hanging="357"/>
        <w:jc w:val="both"/>
      </w:pPr>
      <w:r>
        <w:t>Se aconseja encarecidamente que después de terminar el desarrollo de cualquier punto solicitado en el enunciado se realice una copia de seguridad del proyecto en la unidad D:</w:t>
      </w:r>
      <w:r w:rsidR="004A0579">
        <w:t xml:space="preserve"> o E:</w:t>
      </w:r>
      <w:r>
        <w:t>. Se trata de evitar que el código añadido en una de las partes de la prueba introduzca errores que no permitan corregir otras áreas de la prueba. Es muy importante poder volver a un estado en el que proyecto se ejecuta correctamente y muestra nuestro progreso en la prueba.</w:t>
      </w:r>
    </w:p>
    <w:p w14:paraId="39A6D9FC" w14:textId="77777777" w:rsidR="00931B7B" w:rsidRPr="007E6172" w:rsidRDefault="00931B7B" w:rsidP="00931B7B">
      <w:pPr>
        <w:widowControl/>
        <w:numPr>
          <w:ilvl w:val="0"/>
          <w:numId w:val="9"/>
        </w:numPr>
        <w:suppressAutoHyphens w:val="0"/>
        <w:spacing w:before="120" w:after="120"/>
        <w:ind w:left="714" w:hanging="357"/>
        <w:jc w:val="both"/>
        <w:rPr>
          <w:b/>
          <w:bCs/>
        </w:rPr>
      </w:pPr>
      <w:r w:rsidRPr="007E6172">
        <w:rPr>
          <w:b/>
          <w:bCs/>
        </w:rPr>
        <w:t xml:space="preserve">Se debe añadir el nombre y apellidos del alumno/a como comentario en todos los ficheros que </w:t>
      </w:r>
      <w:r>
        <w:rPr>
          <w:b/>
          <w:bCs/>
        </w:rPr>
        <w:t>sean editados</w:t>
      </w:r>
      <w:r w:rsidRPr="007E6172">
        <w:rPr>
          <w:b/>
          <w:bCs/>
        </w:rPr>
        <w:t>, ya sea porque modificamos su contenido o porque decidimos añadirlos nuevos.</w:t>
      </w:r>
      <w:r>
        <w:rPr>
          <w:b/>
          <w:bCs/>
        </w:rPr>
        <w:t xml:space="preserve"> Aquellos cambios introducidos en ficheros en los que no se ha añadido el nombre no se tendrán en cuenta durante la corrección.</w:t>
      </w:r>
    </w:p>
    <w:p w14:paraId="51056652" w14:textId="0065D4DD" w:rsidR="00931B7B" w:rsidRPr="007E6172" w:rsidRDefault="00931B7B" w:rsidP="00931B7B">
      <w:pPr>
        <w:pStyle w:val="Ttulo1"/>
      </w:pPr>
      <w:r>
        <w:t>A</w:t>
      </w:r>
      <w:r w:rsidRPr="007E6172">
        <w:t>l final de la prueba</w:t>
      </w:r>
    </w:p>
    <w:p w14:paraId="3B03314F" w14:textId="05C90B14" w:rsidR="00502F47" w:rsidRDefault="00502F47" w:rsidP="00502F47">
      <w:pPr>
        <w:widowControl/>
        <w:numPr>
          <w:ilvl w:val="0"/>
          <w:numId w:val="10"/>
        </w:numPr>
        <w:suppressAutoHyphens w:val="0"/>
        <w:spacing w:before="120" w:after="120"/>
        <w:ind w:left="714" w:hanging="357"/>
        <w:jc w:val="both"/>
      </w:pPr>
      <w:r>
        <w:t>Comprimir la carpeta del proyecto y su contenido con zip o rar. Nombrar el fichero de la siguiente forma: nombre_apellido1_</w:t>
      </w:r>
      <w:r w:rsidR="007366CD">
        <w:t>extra</w:t>
      </w:r>
      <w:r>
        <w:t>ordinaria.zip (.rar)</w:t>
      </w:r>
    </w:p>
    <w:p w14:paraId="6522DB35" w14:textId="40D3B50F" w:rsidR="00931B7B" w:rsidRDefault="00931B7B" w:rsidP="00931B7B">
      <w:pPr>
        <w:widowControl/>
        <w:numPr>
          <w:ilvl w:val="0"/>
          <w:numId w:val="10"/>
        </w:numPr>
        <w:suppressAutoHyphens w:val="0"/>
        <w:spacing w:before="120" w:after="120"/>
        <w:ind w:left="714" w:hanging="357"/>
        <w:jc w:val="both"/>
      </w:pPr>
      <w:r>
        <w:t xml:space="preserve">Subir el archivo .zip al aula virtual en la tarea “Prueba Final </w:t>
      </w:r>
      <w:r w:rsidR="007366CD">
        <w:t>Extrao</w:t>
      </w:r>
      <w:r>
        <w:t>rdinaria”.</w:t>
      </w:r>
    </w:p>
    <w:p w14:paraId="1460CEB9" w14:textId="77777777" w:rsidR="00931B7B" w:rsidRDefault="00931B7B" w:rsidP="0019383A">
      <w:pPr>
        <w:pStyle w:val="Ttulo1"/>
        <w:numPr>
          <w:ilvl w:val="0"/>
          <w:numId w:val="0"/>
        </w:numPr>
      </w:pPr>
    </w:p>
    <w:p w14:paraId="7714CB81" w14:textId="77777777" w:rsidR="00931B7B" w:rsidRDefault="00931B7B">
      <w:pPr>
        <w:widowControl/>
        <w:suppressAutoHyphens w:val="0"/>
        <w:rPr>
          <w:rFonts w:ascii="Comic Sans MS" w:eastAsia="Times New Roman" w:hAnsi="Comic Sans MS" w:cs="Tahoma"/>
          <w:b/>
          <w:spacing w:val="10"/>
          <w:kern w:val="0"/>
          <w:sz w:val="28"/>
          <w:szCs w:val="28"/>
          <w:lang w:eastAsia="es-ES"/>
        </w:rPr>
      </w:pPr>
      <w:r>
        <w:br w:type="page"/>
      </w:r>
    </w:p>
    <w:p w14:paraId="0E121705" w14:textId="4BB555A3" w:rsidR="003E70BB" w:rsidRDefault="0019383A" w:rsidP="0019383A">
      <w:pPr>
        <w:pStyle w:val="Ttulo1"/>
        <w:numPr>
          <w:ilvl w:val="0"/>
          <w:numId w:val="0"/>
        </w:numPr>
      </w:pPr>
      <w:r>
        <w:lastRenderedPageBreak/>
        <w:t>Enunciado</w:t>
      </w:r>
      <w:r w:rsidR="003E70BB">
        <w:t xml:space="preserve"> Convocatoria </w:t>
      </w:r>
      <w:r w:rsidR="007366CD">
        <w:t>Extrao</w:t>
      </w:r>
      <w:r w:rsidR="003E70BB">
        <w:t>rdinaria</w:t>
      </w:r>
    </w:p>
    <w:p w14:paraId="7AC01DB5" w14:textId="77777777" w:rsidR="0019383A" w:rsidRDefault="0019383A" w:rsidP="0019383A">
      <w:pPr>
        <w:pStyle w:val="Ttulo1"/>
        <w:numPr>
          <w:ilvl w:val="0"/>
          <w:numId w:val="0"/>
        </w:numPr>
        <w:ind w:left="432"/>
        <w:jc w:val="center"/>
      </w:pPr>
      <w:r>
        <w:t>Juego del Ahorcado</w:t>
      </w:r>
    </w:p>
    <w:p w14:paraId="3740A86F" w14:textId="02A32D5F" w:rsidR="0019383A" w:rsidRDefault="0019383A" w:rsidP="0019383A">
      <w:pPr>
        <w:spacing w:before="120" w:after="120"/>
        <w:jc w:val="both"/>
      </w:pPr>
      <w:r>
        <w:t>El juego de ahorcado consiste en descubrir una palabra secreta enviando una a una las letras que pensamos que componen dicha palabra. Cada fallo supone añadir una parte del dibujo del ahorcado. Si la figura del ahorcado se completa entonces el jugador pierde la partida.</w:t>
      </w:r>
    </w:p>
    <w:p w14:paraId="491038F4" w14:textId="5A039CB8" w:rsidR="00772B6C" w:rsidRDefault="00772B6C" w:rsidP="0019383A">
      <w:pPr>
        <w:spacing w:before="120" w:after="120"/>
        <w:jc w:val="both"/>
      </w:pPr>
      <w:r>
        <w:t xml:space="preserve">Antes de comenzar la prueba asegúrate que has creado la base de datos </w:t>
      </w:r>
      <w:r w:rsidR="00AE298D">
        <w:t>“h</w:t>
      </w:r>
      <w:r>
        <w:t>angman</w:t>
      </w:r>
      <w:r w:rsidR="00AE298D">
        <w:t>”</w:t>
      </w:r>
      <w:r>
        <w:t xml:space="preserve"> que consiste </w:t>
      </w:r>
      <w:r w:rsidR="004A46BB">
        <w:t>en</w:t>
      </w:r>
      <w:r>
        <w:t xml:space="preserve"> una tabla </w:t>
      </w:r>
      <w:r w:rsidR="00AE298D">
        <w:t>“</w:t>
      </w:r>
      <w:r>
        <w:t>usuarios</w:t>
      </w:r>
      <w:r w:rsidR="00AE298D">
        <w:t>”</w:t>
      </w:r>
      <w:r>
        <w:t xml:space="preserve"> que contiene una fila (1, ‘pepe’, ‘123456’, ‘pepe@gmail.</w:t>
      </w:r>
      <w:r w:rsidR="004A46BB">
        <w:t>es</w:t>
      </w:r>
      <w:r>
        <w:t>’)</w:t>
      </w:r>
    </w:p>
    <w:p w14:paraId="468A7195" w14:textId="05C33B7C" w:rsidR="0019383A" w:rsidRDefault="0019383A" w:rsidP="0019383A">
      <w:pPr>
        <w:spacing w:before="120" w:after="120"/>
        <w:jc w:val="both"/>
      </w:pPr>
      <w:r>
        <w:t>El examen consiste en realizar dos modificaciones al juego del ahorcado aportado como punto de partida</w:t>
      </w:r>
      <w:r w:rsidR="002051AB">
        <w:t xml:space="preserve">. </w:t>
      </w:r>
      <w:bookmarkStart w:id="1" w:name="_Hlk103871408"/>
      <w:r w:rsidR="002051AB" w:rsidRPr="00DA314E">
        <w:rPr>
          <w:b/>
          <w:bCs/>
        </w:rPr>
        <w:t>Al final de la prueba se entregará un único proyecto con todos los cambios realizados.</w:t>
      </w:r>
      <w:bookmarkEnd w:id="1"/>
    </w:p>
    <w:p w14:paraId="113FB9BA" w14:textId="546A542A" w:rsidR="00F87F7F" w:rsidRPr="00F87F7F" w:rsidRDefault="00264102" w:rsidP="00F87F7F">
      <w:pPr>
        <w:pStyle w:val="Ttulo1"/>
        <w:numPr>
          <w:ilvl w:val="0"/>
          <w:numId w:val="22"/>
        </w:numPr>
      </w:pPr>
      <w:r>
        <w:t>Permitir gestionar</w:t>
      </w:r>
      <w:r w:rsidR="00F87F7F" w:rsidRPr="00F87F7F">
        <w:t xml:space="preserve"> </w:t>
      </w:r>
      <w:r>
        <w:t>el</w:t>
      </w:r>
      <w:r w:rsidR="00F87F7F" w:rsidRPr="00F87F7F">
        <w:t xml:space="preserve"> perfil de usuario. (5 ptos)</w:t>
      </w:r>
    </w:p>
    <w:p w14:paraId="54C4DF1F" w14:textId="16C955FC" w:rsidR="00F87F7F" w:rsidRDefault="00F87F7F" w:rsidP="00F87F7F">
      <w:pPr>
        <w:spacing w:before="120" w:after="120"/>
        <w:ind w:left="432"/>
        <w:jc w:val="both"/>
      </w:pPr>
      <w:r>
        <w:t>Se trata de que la aplicación permita a los usuarios gestionar sus datos de perfil. Esta funcionalidad consiste en lo siguiente:</w:t>
      </w:r>
    </w:p>
    <w:p w14:paraId="1FB09E33" w14:textId="0198FA5F" w:rsidR="00F87F7F" w:rsidRDefault="00F87F7F" w:rsidP="00F87F7F">
      <w:pPr>
        <w:widowControl/>
        <w:numPr>
          <w:ilvl w:val="0"/>
          <w:numId w:val="15"/>
        </w:numPr>
        <w:suppressAutoHyphens w:val="0"/>
        <w:spacing w:before="120" w:after="120"/>
        <w:ind w:left="792"/>
        <w:jc w:val="both"/>
      </w:pPr>
      <w:r>
        <w:t xml:space="preserve">El acceso al formulario de perfil se realiza por medio del enlace “Perfil” que aparece en el menú desplegable asociado al nombre del usuario </w:t>
      </w:r>
      <w:r w:rsidR="00972063">
        <w:t>creado en</w:t>
      </w:r>
      <w:r>
        <w:t xml:space="preserve"> la vista </w:t>
      </w:r>
      <w:r w:rsidR="00972063">
        <w:t xml:space="preserve">Blade </w:t>
      </w:r>
      <w:r>
        <w:t>“app”</w:t>
      </w:r>
      <w:r w:rsidR="00972063">
        <w:t xml:space="preserve"> y que aparece en la parte superior derecha de la página del juego</w:t>
      </w:r>
      <w:r>
        <w:t>.</w:t>
      </w:r>
    </w:p>
    <w:p w14:paraId="55B1E09E" w14:textId="408C5E41" w:rsidR="00F87F7F" w:rsidRDefault="00F87F7F" w:rsidP="00F87F7F">
      <w:pPr>
        <w:widowControl/>
        <w:numPr>
          <w:ilvl w:val="0"/>
          <w:numId w:val="15"/>
        </w:numPr>
        <w:suppressAutoHyphens w:val="0"/>
        <w:spacing w:before="120" w:after="120"/>
        <w:ind w:left="792"/>
        <w:jc w:val="both"/>
      </w:pPr>
      <w:r>
        <w:t xml:space="preserve">Implementación de una vista que corresponda con un formulario de cambio de datos de perfil que permite cambiar los datos del nombre de usuario, su clave y su correo electrónico. El formulario </w:t>
      </w:r>
      <w:r w:rsidR="00972063">
        <w:t xml:space="preserve">se presenta al usuario </w:t>
      </w:r>
      <w:r>
        <w:t xml:space="preserve">con </w:t>
      </w:r>
      <w:r w:rsidR="00972063">
        <w:t>sus</w:t>
      </w:r>
      <w:r>
        <w:t xml:space="preserve"> datos tal y como figuran en la base de datos.</w:t>
      </w:r>
    </w:p>
    <w:p w14:paraId="2403024A" w14:textId="15091B13" w:rsidR="00F87F7F" w:rsidRDefault="00972063" w:rsidP="00F87F7F">
      <w:pPr>
        <w:widowControl/>
        <w:numPr>
          <w:ilvl w:val="0"/>
          <w:numId w:val="15"/>
        </w:numPr>
        <w:suppressAutoHyphens w:val="0"/>
        <w:spacing w:before="120" w:after="120"/>
        <w:ind w:left="792"/>
        <w:jc w:val="both"/>
      </w:pPr>
      <w:r>
        <w:t>Una vez modificados l</w:t>
      </w:r>
      <w:r w:rsidR="00F87F7F">
        <w:t>os datos del formulario deben ser validados según las siguientes reglas:</w:t>
      </w:r>
    </w:p>
    <w:p w14:paraId="227B9226" w14:textId="77777777" w:rsidR="00F87F7F" w:rsidRDefault="00F87F7F" w:rsidP="00F87F7F">
      <w:pPr>
        <w:widowControl/>
        <w:numPr>
          <w:ilvl w:val="1"/>
          <w:numId w:val="15"/>
        </w:numPr>
        <w:suppressAutoHyphens w:val="0"/>
        <w:spacing w:before="120" w:after="120"/>
        <w:ind w:left="1512"/>
        <w:jc w:val="both"/>
      </w:pPr>
      <w:r>
        <w:t>El nombre de usuario es obligatorio y debe estar compuesto por una secuencia de 3 a 15 caracteres sin espacios en blanco. La expresión regular es “/</w:t>
      </w:r>
      <w:r w:rsidRPr="005B7C82">
        <w:t>^</w:t>
      </w:r>
      <w:r w:rsidRPr="00882A8C">
        <w:t>\w</w:t>
      </w:r>
      <w:r>
        <w:t>{3,15}$</w:t>
      </w:r>
      <w:r w:rsidRPr="00882A8C">
        <w:t>/</w:t>
      </w:r>
      <w:r>
        <w:t>”.</w:t>
      </w:r>
    </w:p>
    <w:p w14:paraId="79A2774B" w14:textId="77777777" w:rsidR="00F87F7F" w:rsidRDefault="00F87F7F" w:rsidP="00F87F7F">
      <w:pPr>
        <w:spacing w:before="120" w:after="120"/>
        <w:ind w:left="1512"/>
        <w:jc w:val="both"/>
      </w:pPr>
      <w:r>
        <w:t>El mensaje de error asociado será: “El nombre de usuario debe tener entre 3 y 15 letras sin blancos”.</w:t>
      </w:r>
    </w:p>
    <w:p w14:paraId="68C780FD" w14:textId="440F0E4A" w:rsidR="00F87F7F" w:rsidRDefault="00F87F7F" w:rsidP="00F87F7F">
      <w:pPr>
        <w:widowControl/>
        <w:numPr>
          <w:ilvl w:val="1"/>
          <w:numId w:val="15"/>
        </w:numPr>
        <w:suppressAutoHyphens w:val="0"/>
        <w:spacing w:before="120" w:after="120"/>
        <w:ind w:left="1512"/>
        <w:jc w:val="both"/>
      </w:pPr>
      <w:r>
        <w:t xml:space="preserve">La clave es obligatoria y debe estar compuesto por al menos 6 caracteres que incluyen al menos un dígito y </w:t>
      </w:r>
      <w:r w:rsidR="00972063">
        <w:t>ningún espacio en blanco</w:t>
      </w:r>
      <w:r>
        <w:t>.</w:t>
      </w:r>
    </w:p>
    <w:p w14:paraId="48AC56C8" w14:textId="77777777" w:rsidR="00F87F7F" w:rsidRDefault="00F87F7F" w:rsidP="00F87F7F">
      <w:pPr>
        <w:spacing w:before="120" w:after="120"/>
        <w:ind w:left="1512"/>
        <w:jc w:val="both"/>
      </w:pPr>
      <w:r>
        <w:t>El mensaje de error asociado será: “El password debe tener al menos 6 caracteres y contener al menos un dígito, sin blancos”.</w:t>
      </w:r>
    </w:p>
    <w:p w14:paraId="168A0D93" w14:textId="19E4213E" w:rsidR="00F87F7F" w:rsidRDefault="00F87F7F" w:rsidP="00F87F7F">
      <w:pPr>
        <w:widowControl/>
        <w:numPr>
          <w:ilvl w:val="1"/>
          <w:numId w:val="15"/>
        </w:numPr>
        <w:suppressAutoHyphens w:val="0"/>
        <w:spacing w:before="120" w:after="120"/>
        <w:ind w:left="1512"/>
        <w:jc w:val="both"/>
      </w:pPr>
      <w:r>
        <w:t>El correo es</w:t>
      </w:r>
      <w:r w:rsidR="004A46BB">
        <w:t xml:space="preserve"> obligatorio y</w:t>
      </w:r>
      <w:r>
        <w:t xml:space="preserve"> debe tener un formato válido y pertenecer al dominio “.es”.</w:t>
      </w:r>
    </w:p>
    <w:p w14:paraId="49378EDA" w14:textId="77777777" w:rsidR="00F87F7F" w:rsidRDefault="00F87F7F" w:rsidP="00F87F7F">
      <w:pPr>
        <w:spacing w:before="120" w:after="120"/>
        <w:ind w:left="1512"/>
        <w:jc w:val="both"/>
      </w:pPr>
      <w:r>
        <w:t>El mensaje de error asociado será: “</w:t>
      </w:r>
      <w:r w:rsidRPr="00B955DD">
        <w:t>El correo debe tener un formato válido y pertenecer al dominio .es</w:t>
      </w:r>
      <w:r>
        <w:t>”.</w:t>
      </w:r>
    </w:p>
    <w:p w14:paraId="737021DA" w14:textId="5364D2F7" w:rsidR="00F87F7F" w:rsidRDefault="00F87F7F" w:rsidP="00F87F7F">
      <w:pPr>
        <w:widowControl/>
        <w:numPr>
          <w:ilvl w:val="0"/>
          <w:numId w:val="15"/>
        </w:numPr>
        <w:suppressAutoHyphens w:val="0"/>
        <w:spacing w:before="120" w:after="120"/>
        <w:ind w:left="792"/>
        <w:jc w:val="both"/>
      </w:pPr>
      <w:r>
        <w:t>Si los datos no son válidos se volverá a mostrar el formulario relleno con los datos introducidos y con los mensajes de error asociados a los campos incorrectos.</w:t>
      </w:r>
    </w:p>
    <w:p w14:paraId="2FCF8E2D" w14:textId="77777777" w:rsidR="00F87F7F" w:rsidRDefault="00F87F7F" w:rsidP="00F87F7F">
      <w:pPr>
        <w:widowControl/>
        <w:numPr>
          <w:ilvl w:val="0"/>
          <w:numId w:val="15"/>
        </w:numPr>
        <w:suppressAutoHyphens w:val="0"/>
        <w:spacing w:before="120" w:after="120"/>
        <w:ind w:left="792"/>
        <w:jc w:val="both"/>
      </w:pPr>
      <w:r>
        <w:t>Si todos los datos son correctos se almacenan los datos en la base de datos.</w:t>
      </w:r>
    </w:p>
    <w:p w14:paraId="0D0B2D1A" w14:textId="77777777" w:rsidR="00F87F7F" w:rsidRDefault="00F87F7F" w:rsidP="00F87F7F">
      <w:pPr>
        <w:widowControl/>
        <w:numPr>
          <w:ilvl w:val="0"/>
          <w:numId w:val="15"/>
        </w:numPr>
        <w:suppressAutoHyphens w:val="0"/>
        <w:spacing w:before="120" w:after="120"/>
        <w:ind w:left="792"/>
        <w:jc w:val="both"/>
      </w:pPr>
      <w:r>
        <w:t>Incluir el control de esta funcionalidad en el script index.php</w:t>
      </w:r>
    </w:p>
    <w:p w14:paraId="00CDF885" w14:textId="77777777" w:rsidR="00F87F7F" w:rsidRDefault="00F87F7F" w:rsidP="00F87F7F">
      <w:pPr>
        <w:spacing w:before="120" w:after="120"/>
        <w:jc w:val="both"/>
      </w:pPr>
    </w:p>
    <w:p w14:paraId="78C3B106" w14:textId="24AD68DC" w:rsidR="00F87F7F" w:rsidRDefault="00F87F7F" w:rsidP="00F87F7F">
      <w:pPr>
        <w:pStyle w:val="Ttulo1"/>
      </w:pPr>
      <w:r w:rsidRPr="00CB54D3">
        <w:lastRenderedPageBreak/>
        <w:t>Permitir al jugador solicitar un resumen de</w:t>
      </w:r>
      <w:r w:rsidR="00264102">
        <w:t xml:space="preserve"> </w:t>
      </w:r>
      <w:r w:rsidRPr="00CB54D3">
        <w:t>partidas.</w:t>
      </w:r>
      <w:r>
        <w:t xml:space="preserve"> (5 ptos)</w:t>
      </w:r>
    </w:p>
    <w:p w14:paraId="066B218E" w14:textId="038B73E0" w:rsidR="00F87F7F" w:rsidRDefault="00F87F7F" w:rsidP="00F87F7F">
      <w:pPr>
        <w:spacing w:before="120" w:after="120"/>
        <w:ind w:left="432"/>
        <w:jc w:val="both"/>
      </w:pPr>
      <w:r>
        <w:t xml:space="preserve">Se trata de implementar el mecanismo por el cual el jugador puede solicitar en cualquier momento un resumen de las partidas </w:t>
      </w:r>
      <w:r w:rsidRPr="004A46BB">
        <w:t>terminadas durante la sesión abierta</w:t>
      </w:r>
      <w:r>
        <w:t xml:space="preserve"> con la aplicación. Solamente se reportan las partidas jugadas durante la sesión en curso. No </w:t>
      </w:r>
      <w:r w:rsidR="00804295">
        <w:t xml:space="preserve">es necesario </w:t>
      </w:r>
      <w:r>
        <w:t>guardar el histórico de las partidas en la base de datos.</w:t>
      </w:r>
    </w:p>
    <w:p w14:paraId="56F2F2AA" w14:textId="77777777" w:rsidR="00F87F7F" w:rsidRDefault="00F87F7F" w:rsidP="00F87F7F">
      <w:pPr>
        <w:widowControl/>
        <w:numPr>
          <w:ilvl w:val="0"/>
          <w:numId w:val="16"/>
        </w:numPr>
        <w:suppressAutoHyphens w:val="0"/>
        <w:spacing w:before="120" w:after="120"/>
        <w:ind w:left="792"/>
        <w:jc w:val="both"/>
      </w:pPr>
      <w:r>
        <w:t>Se debe activar la funcionalidad pinchando en el enlace “Resumen Partidas” que aparece en la vista de “juego”.</w:t>
      </w:r>
    </w:p>
    <w:p w14:paraId="415458CC" w14:textId="3997F9D9" w:rsidR="00F87F7F" w:rsidRDefault="00F87F7F" w:rsidP="00F87F7F">
      <w:pPr>
        <w:widowControl/>
        <w:numPr>
          <w:ilvl w:val="0"/>
          <w:numId w:val="16"/>
        </w:numPr>
        <w:suppressAutoHyphens w:val="0"/>
        <w:spacing w:before="120" w:after="120"/>
        <w:ind w:left="792"/>
        <w:jc w:val="both"/>
      </w:pPr>
      <w:r>
        <w:t xml:space="preserve">El servidor construye una vista con dos </w:t>
      </w:r>
      <w:r w:rsidR="006D7463">
        <w:t>tablas</w:t>
      </w:r>
      <w:r>
        <w:t xml:space="preserve">, una en la que se muestran las palabras ocultas de las partidas ganadas por el jugador y otra con las palabras ocultas de las partidas que ha perdido. </w:t>
      </w:r>
      <w:r w:rsidR="006D7463">
        <w:t xml:space="preserve">La tabla de palabras descubiertas muestra también el número de errores cometidos. </w:t>
      </w:r>
      <w:r>
        <w:t>La</w:t>
      </w:r>
      <w:r w:rsidR="008B00E7">
        <w:t>s</w:t>
      </w:r>
      <w:r>
        <w:t xml:space="preserve"> </w:t>
      </w:r>
      <w:r w:rsidR="006D7463">
        <w:t>tablas</w:t>
      </w:r>
      <w:r>
        <w:t xml:space="preserve"> de palabras </w:t>
      </w:r>
      <w:r w:rsidR="008B00E7">
        <w:t xml:space="preserve">se </w:t>
      </w:r>
      <w:r>
        <w:t>ordena</w:t>
      </w:r>
      <w:r w:rsidR="008B00E7">
        <w:t>n</w:t>
      </w:r>
      <w:r>
        <w:t xml:space="preserve"> </w:t>
      </w:r>
      <w:r w:rsidR="00321E5F">
        <w:t>alfabéticamente</w:t>
      </w:r>
      <w:r>
        <w:t xml:space="preserve"> (de la </w:t>
      </w:r>
      <w:r w:rsidR="00321E5F">
        <w:t>A</w:t>
      </w:r>
      <w:r>
        <w:t xml:space="preserve"> a la </w:t>
      </w:r>
      <w:r w:rsidR="00321E5F">
        <w:t>Z</w:t>
      </w:r>
      <w:r>
        <w:t>)</w:t>
      </w:r>
      <w:r w:rsidR="00804295">
        <w:t>.</w:t>
      </w:r>
    </w:p>
    <w:p w14:paraId="5BDF594F" w14:textId="53F9AE48" w:rsidR="00F87F7F" w:rsidRDefault="00F87F7F" w:rsidP="00F87F7F">
      <w:pPr>
        <w:widowControl/>
        <w:numPr>
          <w:ilvl w:val="0"/>
          <w:numId w:val="16"/>
        </w:numPr>
        <w:suppressAutoHyphens w:val="0"/>
        <w:spacing w:before="120" w:after="120"/>
        <w:ind w:left="792"/>
        <w:jc w:val="both"/>
      </w:pPr>
      <w:r>
        <w:t xml:space="preserve">Si en alguna de las </w:t>
      </w:r>
      <w:r w:rsidR="00D546F4">
        <w:t>tablas</w:t>
      </w:r>
      <w:r>
        <w:t xml:space="preserve"> no hay palabras todavía debe indicarse la frase “No hay palabras”.</w:t>
      </w:r>
    </w:p>
    <w:p w14:paraId="0D80C852" w14:textId="01E9E498" w:rsidR="00401FE4" w:rsidRDefault="00401FE4" w:rsidP="00F87F7F">
      <w:pPr>
        <w:widowControl/>
        <w:numPr>
          <w:ilvl w:val="0"/>
          <w:numId w:val="16"/>
        </w:numPr>
        <w:suppressAutoHyphens w:val="0"/>
        <w:spacing w:before="120" w:after="120"/>
        <w:ind w:left="792"/>
        <w:jc w:val="both"/>
      </w:pPr>
      <w:r>
        <w:t>Añadir un enlace “Volver” que nos devuelva a la vista del juego.</w:t>
      </w:r>
    </w:p>
    <w:p w14:paraId="025212BC" w14:textId="7DB3E5CF" w:rsidR="00B760E8" w:rsidRDefault="00F87F7F" w:rsidP="00B760E8">
      <w:pPr>
        <w:widowControl/>
        <w:numPr>
          <w:ilvl w:val="0"/>
          <w:numId w:val="16"/>
        </w:numPr>
        <w:suppressAutoHyphens w:val="0"/>
        <w:spacing w:before="120" w:after="120"/>
        <w:ind w:left="792"/>
        <w:jc w:val="both"/>
      </w:pPr>
      <w:r>
        <w:t>Incluir esta funcionalidad en el script juego.php.</w:t>
      </w:r>
    </w:p>
    <w:p w14:paraId="0BF4256A" w14:textId="304BFC32" w:rsidR="00401FE4" w:rsidRDefault="00401FE4" w:rsidP="00401FE4">
      <w:pPr>
        <w:widowControl/>
        <w:suppressAutoHyphens w:val="0"/>
        <w:spacing w:before="120" w:after="120"/>
        <w:jc w:val="both"/>
      </w:pPr>
    </w:p>
    <w:p w14:paraId="6E16D5D7" w14:textId="34715C0F" w:rsidR="00401FE4" w:rsidRDefault="00401FE4" w:rsidP="00401FE4">
      <w:pPr>
        <w:widowControl/>
        <w:suppressAutoHyphens w:val="0"/>
        <w:spacing w:before="120" w:after="120"/>
        <w:jc w:val="both"/>
      </w:pPr>
      <w:r>
        <w:t>Se muestra la vista del listado de partidas</w:t>
      </w:r>
      <w:r w:rsidR="000D1738">
        <w:t>. No es necesario que los estilos sean exactamente los mismos.</w:t>
      </w:r>
    </w:p>
    <w:p w14:paraId="16BFC642" w14:textId="5625A0A6" w:rsidR="00401FE4" w:rsidRDefault="00401FE4" w:rsidP="00401FE4">
      <w:pPr>
        <w:widowControl/>
        <w:suppressAutoHyphens w:val="0"/>
        <w:spacing w:before="120" w:after="120"/>
        <w:jc w:val="both"/>
      </w:pPr>
    </w:p>
    <w:p w14:paraId="7C90F5DD" w14:textId="0B1F28A3" w:rsidR="00401FE4" w:rsidRDefault="00F83E4B" w:rsidP="00401FE4">
      <w:pPr>
        <w:widowControl/>
        <w:suppressAutoHyphens w:val="0"/>
        <w:spacing w:before="120" w:after="120"/>
        <w:jc w:val="both"/>
      </w:pPr>
      <w:r w:rsidRPr="00F83E4B">
        <w:rPr>
          <w:noProof/>
        </w:rPr>
        <w:drawing>
          <wp:inline distT="0" distB="0" distL="0" distR="0" wp14:anchorId="2E931D42" wp14:editId="457A97D2">
            <wp:extent cx="6120130" cy="1987550"/>
            <wp:effectExtent l="0" t="0" r="0" b="0"/>
            <wp:docPr id="3" name="Imagen 3"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con confianza media"/>
                    <pic:cNvPicPr/>
                  </pic:nvPicPr>
                  <pic:blipFill>
                    <a:blip r:embed="rId7"/>
                    <a:stretch>
                      <a:fillRect/>
                    </a:stretch>
                  </pic:blipFill>
                  <pic:spPr>
                    <a:xfrm>
                      <a:off x="0" y="0"/>
                      <a:ext cx="6120130" cy="1987550"/>
                    </a:xfrm>
                    <a:prstGeom prst="rect">
                      <a:avLst/>
                    </a:prstGeom>
                  </pic:spPr>
                </pic:pic>
              </a:graphicData>
            </a:graphic>
          </wp:inline>
        </w:drawing>
      </w:r>
    </w:p>
    <w:p w14:paraId="1CAE4248" w14:textId="77777777" w:rsidR="0019383A" w:rsidRDefault="0019383A">
      <w:pPr>
        <w:widowControl/>
        <w:suppressAutoHyphens w:val="0"/>
      </w:pPr>
      <w:r>
        <w:br w:type="page"/>
      </w:r>
    </w:p>
    <w:p w14:paraId="7388AE28" w14:textId="72EC2CF3" w:rsidR="0019383A" w:rsidRPr="0019383A" w:rsidRDefault="0019383A" w:rsidP="0019383A">
      <w:pPr>
        <w:pStyle w:val="Ttulo1"/>
        <w:numPr>
          <w:ilvl w:val="0"/>
          <w:numId w:val="0"/>
        </w:numPr>
      </w:pPr>
      <w:r w:rsidRPr="0019383A">
        <w:lastRenderedPageBreak/>
        <w:t xml:space="preserve">Guía de evaluación Convocatoria </w:t>
      </w:r>
      <w:r w:rsidR="007366CD">
        <w:t>Extrao</w:t>
      </w:r>
      <w:r w:rsidRPr="0019383A">
        <w:t>rdinaria</w:t>
      </w:r>
    </w:p>
    <w:tbl>
      <w:tblPr>
        <w:tblW w:w="5342" w:type="pct"/>
        <w:shd w:val="clear" w:color="auto" w:fill="FFFFFF"/>
        <w:tblCellMar>
          <w:top w:w="15" w:type="dxa"/>
          <w:left w:w="15" w:type="dxa"/>
          <w:bottom w:w="15" w:type="dxa"/>
          <w:right w:w="15" w:type="dxa"/>
        </w:tblCellMar>
        <w:tblLook w:val="04A0" w:firstRow="1" w:lastRow="0" w:firstColumn="1" w:lastColumn="0" w:noHBand="0" w:noVBand="1"/>
      </w:tblPr>
      <w:tblGrid>
        <w:gridCol w:w="10393"/>
      </w:tblGrid>
      <w:tr w:rsidR="00264102" w:rsidRPr="001A74E7" w14:paraId="6CB08CDB" w14:textId="77777777" w:rsidTr="00264102">
        <w:tc>
          <w:tcPr>
            <w:tcW w:w="5000" w:type="pct"/>
            <w:shd w:val="clear" w:color="auto" w:fill="F0F0F0"/>
            <w:tcMar>
              <w:top w:w="45" w:type="dxa"/>
              <w:left w:w="45" w:type="dxa"/>
              <w:bottom w:w="45" w:type="dxa"/>
              <w:right w:w="45" w:type="dxa"/>
            </w:tcMar>
          </w:tcPr>
          <w:p w14:paraId="4EF01DB5" w14:textId="5304890D" w:rsidR="00264102" w:rsidRPr="00264102" w:rsidRDefault="00264102" w:rsidP="001A74E7">
            <w:pPr>
              <w:widowControl/>
              <w:suppressAutoHyphens w:val="0"/>
              <w:rPr>
                <w:rFonts w:ascii="Open Sans" w:eastAsia="Times New Roman" w:hAnsi="Open Sans" w:cs="Open Sans"/>
                <w:b/>
                <w:bCs/>
                <w:color w:val="212529"/>
                <w:kern w:val="0"/>
                <w:sz w:val="28"/>
                <w:szCs w:val="28"/>
                <w:u w:val="single"/>
                <w:lang w:eastAsia="zh-CN" w:bidi="ar-SA"/>
              </w:rPr>
            </w:pPr>
            <w:r w:rsidRPr="00264102">
              <w:rPr>
                <w:sz w:val="28"/>
                <w:szCs w:val="28"/>
                <w:u w:val="single"/>
              </w:rPr>
              <w:t>Permitir gestionar el perfil de usuario.</w:t>
            </w:r>
          </w:p>
        </w:tc>
      </w:tr>
      <w:tr w:rsidR="001A74E7" w:rsidRPr="001A74E7" w14:paraId="76FADEF8" w14:textId="77777777" w:rsidTr="00264102">
        <w:tc>
          <w:tcPr>
            <w:tcW w:w="5000" w:type="pct"/>
            <w:shd w:val="clear" w:color="auto" w:fill="F0F0F0"/>
            <w:tcMar>
              <w:top w:w="45" w:type="dxa"/>
              <w:left w:w="45" w:type="dxa"/>
              <w:bottom w:w="45" w:type="dxa"/>
              <w:right w:w="45" w:type="dxa"/>
            </w:tcMar>
            <w:hideMark/>
          </w:tcPr>
          <w:p w14:paraId="7665D6B6" w14:textId="76B4B59B"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Formulario de cambio de perfil</w:t>
            </w:r>
            <w:r>
              <w:rPr>
                <w:rFonts w:ascii="Open Sans" w:eastAsia="Times New Roman" w:hAnsi="Open Sans" w:cs="Open Sans"/>
                <w:b/>
                <w:bCs/>
                <w:color w:val="212529"/>
                <w:kern w:val="0"/>
                <w:lang w:eastAsia="zh-CN" w:bidi="ar-SA"/>
              </w:rPr>
              <w:t xml:space="preserve"> (0,5 ptos)</w:t>
            </w:r>
          </w:p>
          <w:p w14:paraId="0DA7BC99" w14:textId="7E7198E4"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El formulario de cambio de perfil contiene los campos adecuados y puede ser rellenado y enviado a la aplicación.</w:t>
            </w:r>
          </w:p>
        </w:tc>
      </w:tr>
      <w:tr w:rsidR="001A74E7" w:rsidRPr="001A74E7" w14:paraId="6B76C8E7" w14:textId="77777777" w:rsidTr="00264102">
        <w:tc>
          <w:tcPr>
            <w:tcW w:w="5000" w:type="pct"/>
            <w:shd w:val="clear" w:color="auto" w:fill="FFFFFF"/>
            <w:tcMar>
              <w:top w:w="45" w:type="dxa"/>
              <w:left w:w="45" w:type="dxa"/>
              <w:bottom w:w="45" w:type="dxa"/>
              <w:right w:w="45" w:type="dxa"/>
            </w:tcMar>
            <w:hideMark/>
          </w:tcPr>
          <w:p w14:paraId="1148C270" w14:textId="254684A0"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Bonus - Formulario de cambio de perfil creado con BladeOne</w:t>
            </w:r>
            <w:r>
              <w:rPr>
                <w:rFonts w:ascii="Open Sans" w:eastAsia="Times New Roman" w:hAnsi="Open Sans" w:cs="Open Sans"/>
                <w:b/>
                <w:bCs/>
                <w:color w:val="212529"/>
                <w:kern w:val="0"/>
                <w:lang w:eastAsia="zh-CN" w:bidi="ar-SA"/>
              </w:rPr>
              <w:t xml:space="preserve"> (1 pto)</w:t>
            </w:r>
          </w:p>
          <w:p w14:paraId="71BFF068" w14:textId="3C603B4D"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El formulario de cambio de perfil se ha creado mediante una vista BladeOne que hereda de una vista app que contiene los aspectos comunes del resto de vistas.</w:t>
            </w:r>
          </w:p>
        </w:tc>
      </w:tr>
      <w:tr w:rsidR="001A74E7" w:rsidRPr="001A74E7" w14:paraId="59BA4A4B" w14:textId="77777777" w:rsidTr="00264102">
        <w:tc>
          <w:tcPr>
            <w:tcW w:w="5000" w:type="pct"/>
            <w:shd w:val="clear" w:color="auto" w:fill="F0F0F0"/>
            <w:tcMar>
              <w:top w:w="45" w:type="dxa"/>
              <w:left w:w="45" w:type="dxa"/>
              <w:bottom w:w="45" w:type="dxa"/>
              <w:right w:w="45" w:type="dxa"/>
            </w:tcMar>
            <w:hideMark/>
          </w:tcPr>
          <w:p w14:paraId="47064153" w14:textId="417C8549"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 xml:space="preserve">Validación de datos introducidos en el formulario de </w:t>
            </w:r>
            <w:r w:rsidR="00161340">
              <w:rPr>
                <w:rFonts w:ascii="Open Sans" w:eastAsia="Times New Roman" w:hAnsi="Open Sans" w:cs="Open Sans"/>
                <w:b/>
                <w:bCs/>
                <w:color w:val="212529"/>
                <w:kern w:val="0"/>
                <w:lang w:eastAsia="zh-CN" w:bidi="ar-SA"/>
              </w:rPr>
              <w:t>cambio de perfil</w:t>
            </w:r>
            <w:r>
              <w:rPr>
                <w:rFonts w:ascii="Open Sans" w:eastAsia="Times New Roman" w:hAnsi="Open Sans" w:cs="Open Sans"/>
                <w:b/>
                <w:bCs/>
                <w:color w:val="212529"/>
                <w:kern w:val="0"/>
                <w:lang w:eastAsia="zh-CN" w:bidi="ar-SA"/>
              </w:rPr>
              <w:t xml:space="preserve"> (1,5 ptos)</w:t>
            </w:r>
          </w:p>
          <w:p w14:paraId="2ECBC110" w14:textId="31A3A680"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La aplicación valida los datos introducidos en los campos del formulario ya sea en el cliente o en el servidor mostrando los mensajes de error requeridos. La correcta validación de cada campo aporta 0,5 ptos.</w:t>
            </w:r>
          </w:p>
        </w:tc>
      </w:tr>
      <w:tr w:rsidR="001A74E7" w:rsidRPr="001A74E7" w14:paraId="7550D1F1" w14:textId="77777777" w:rsidTr="00264102">
        <w:tc>
          <w:tcPr>
            <w:tcW w:w="5000" w:type="pct"/>
            <w:shd w:val="clear" w:color="auto" w:fill="FFFFFF"/>
            <w:tcMar>
              <w:top w:w="45" w:type="dxa"/>
              <w:left w:w="45" w:type="dxa"/>
              <w:bottom w:w="45" w:type="dxa"/>
              <w:right w:w="45" w:type="dxa"/>
            </w:tcMar>
            <w:hideMark/>
          </w:tcPr>
          <w:p w14:paraId="39C43FC8" w14:textId="7FC341C3"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Cambio de perfil de usuario en la BBDD</w:t>
            </w:r>
            <w:r>
              <w:rPr>
                <w:rFonts w:ascii="Open Sans" w:eastAsia="Times New Roman" w:hAnsi="Open Sans" w:cs="Open Sans"/>
                <w:b/>
                <w:bCs/>
                <w:color w:val="212529"/>
                <w:kern w:val="0"/>
                <w:lang w:eastAsia="zh-CN" w:bidi="ar-SA"/>
              </w:rPr>
              <w:t xml:space="preserve"> (1 pto)</w:t>
            </w:r>
          </w:p>
          <w:p w14:paraId="4634DEB6" w14:textId="345CD35D"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El script index.php recibe los datos del formulario y los usa para modificar los datos del usuario en la tabla usuarios de la base de datos</w:t>
            </w:r>
          </w:p>
        </w:tc>
      </w:tr>
      <w:tr w:rsidR="001A74E7" w:rsidRPr="001A74E7" w14:paraId="0D9EA950" w14:textId="77777777" w:rsidTr="00264102">
        <w:tc>
          <w:tcPr>
            <w:tcW w:w="5000" w:type="pct"/>
            <w:shd w:val="clear" w:color="auto" w:fill="F0F0F0"/>
            <w:tcMar>
              <w:top w:w="45" w:type="dxa"/>
              <w:left w:w="45" w:type="dxa"/>
              <w:bottom w:w="45" w:type="dxa"/>
              <w:right w:w="45" w:type="dxa"/>
            </w:tcMar>
            <w:hideMark/>
          </w:tcPr>
          <w:p w14:paraId="389304FC" w14:textId="534AB1D6"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Bonus - El controlador usa objetos del modelo o repositorios para la operación de persistencia.</w:t>
            </w:r>
            <w:r>
              <w:rPr>
                <w:rFonts w:ascii="Open Sans" w:eastAsia="Times New Roman" w:hAnsi="Open Sans" w:cs="Open Sans"/>
                <w:b/>
                <w:bCs/>
                <w:color w:val="212529"/>
                <w:kern w:val="0"/>
                <w:lang w:eastAsia="zh-CN" w:bidi="ar-SA"/>
              </w:rPr>
              <w:t xml:space="preserve"> (1 pto)</w:t>
            </w:r>
          </w:p>
          <w:p w14:paraId="2C9FE847" w14:textId="414EDF48"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La actualización en la base de datos se realiza a través del objeto del modelo Usuario o un objeto repositorio de usuarios usando la librería PDO</w:t>
            </w:r>
          </w:p>
        </w:tc>
      </w:tr>
      <w:tr w:rsidR="007C14FB" w:rsidRPr="001A74E7" w14:paraId="62A94D06" w14:textId="77777777" w:rsidTr="00264102">
        <w:tc>
          <w:tcPr>
            <w:tcW w:w="5000" w:type="pct"/>
            <w:shd w:val="clear" w:color="auto" w:fill="FFFFFF"/>
            <w:tcMar>
              <w:top w:w="45" w:type="dxa"/>
              <w:left w:w="45" w:type="dxa"/>
              <w:bottom w:w="45" w:type="dxa"/>
              <w:right w:w="45" w:type="dxa"/>
            </w:tcMar>
          </w:tcPr>
          <w:p w14:paraId="0A25AEA3" w14:textId="13FCC6A9" w:rsidR="007C14FB" w:rsidRPr="007C14FB" w:rsidRDefault="007C14FB" w:rsidP="001A74E7">
            <w:pPr>
              <w:widowControl/>
              <w:suppressAutoHyphens w:val="0"/>
              <w:rPr>
                <w:rFonts w:ascii="Open Sans" w:eastAsia="Times New Roman" w:hAnsi="Open Sans" w:cs="Open Sans"/>
                <w:b/>
                <w:bCs/>
                <w:color w:val="212529"/>
                <w:kern w:val="0"/>
                <w:u w:val="single"/>
                <w:lang w:eastAsia="zh-CN" w:bidi="ar-SA"/>
              </w:rPr>
            </w:pPr>
            <w:r w:rsidRPr="007C14FB">
              <w:rPr>
                <w:sz w:val="28"/>
                <w:szCs w:val="28"/>
                <w:u w:val="single"/>
              </w:rPr>
              <w:t>Permitir al jugador solicitar un resumen de partidas.</w:t>
            </w:r>
          </w:p>
        </w:tc>
      </w:tr>
      <w:tr w:rsidR="001A74E7" w:rsidRPr="001A74E7" w14:paraId="64CE0CC3" w14:textId="77777777" w:rsidTr="00264102">
        <w:tc>
          <w:tcPr>
            <w:tcW w:w="5000" w:type="pct"/>
            <w:shd w:val="clear" w:color="auto" w:fill="FFFFFF"/>
            <w:tcMar>
              <w:top w:w="45" w:type="dxa"/>
              <w:left w:w="45" w:type="dxa"/>
              <w:bottom w:w="45" w:type="dxa"/>
              <w:right w:w="45" w:type="dxa"/>
            </w:tcMar>
            <w:hideMark/>
          </w:tcPr>
          <w:p w14:paraId="1AD21A69" w14:textId="204F4BFA"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El jugador puede solicitar un listado de partidas ganadas y perdidas durante la sesión.</w:t>
            </w:r>
            <w:r>
              <w:rPr>
                <w:rFonts w:ascii="Open Sans" w:eastAsia="Times New Roman" w:hAnsi="Open Sans" w:cs="Open Sans"/>
                <w:b/>
                <w:bCs/>
                <w:color w:val="212529"/>
                <w:kern w:val="0"/>
                <w:lang w:eastAsia="zh-CN" w:bidi="ar-SA"/>
              </w:rPr>
              <w:t xml:space="preserve"> (0,5 ptos)</w:t>
            </w:r>
          </w:p>
          <w:p w14:paraId="096E3AAF" w14:textId="403C236B"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El jugador pulsa en e</w:t>
            </w:r>
            <w:r>
              <w:rPr>
                <w:rFonts w:ascii="Open Sans" w:eastAsia="Times New Roman" w:hAnsi="Open Sans" w:cs="Open Sans"/>
                <w:color w:val="212529"/>
                <w:kern w:val="0"/>
                <w:lang w:eastAsia="zh-CN" w:bidi="ar-SA"/>
              </w:rPr>
              <w:t>l</w:t>
            </w:r>
            <w:r w:rsidRPr="001A74E7">
              <w:rPr>
                <w:rFonts w:ascii="Open Sans" w:eastAsia="Times New Roman" w:hAnsi="Open Sans" w:cs="Open Sans"/>
                <w:color w:val="212529"/>
                <w:kern w:val="0"/>
                <w:lang w:eastAsia="zh-CN" w:bidi="ar-SA"/>
              </w:rPr>
              <w:t xml:space="preserve"> enlace de "Resumen de Partidas" y el script juego.php recibe la petición para generar el listado.</w:t>
            </w:r>
          </w:p>
        </w:tc>
      </w:tr>
      <w:tr w:rsidR="001A74E7" w:rsidRPr="001A74E7" w14:paraId="65D2737E" w14:textId="77777777" w:rsidTr="00264102">
        <w:tc>
          <w:tcPr>
            <w:tcW w:w="5000" w:type="pct"/>
            <w:shd w:val="clear" w:color="auto" w:fill="F0F0F0"/>
            <w:tcMar>
              <w:top w:w="45" w:type="dxa"/>
              <w:left w:w="45" w:type="dxa"/>
              <w:bottom w:w="45" w:type="dxa"/>
              <w:right w:w="45" w:type="dxa"/>
            </w:tcMar>
            <w:hideMark/>
          </w:tcPr>
          <w:p w14:paraId="4FCC6FBA" w14:textId="6AE54407"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Se utiliza la sesión para almacenar las partidas acabadas durante la sesión</w:t>
            </w:r>
            <w:r w:rsidR="00264102">
              <w:rPr>
                <w:rFonts w:ascii="Open Sans" w:eastAsia="Times New Roman" w:hAnsi="Open Sans" w:cs="Open Sans"/>
                <w:b/>
                <w:bCs/>
                <w:color w:val="212529"/>
                <w:kern w:val="0"/>
                <w:lang w:eastAsia="zh-CN" w:bidi="ar-SA"/>
              </w:rPr>
              <w:t xml:space="preserve"> (1 pto)</w:t>
            </w:r>
          </w:p>
          <w:p w14:paraId="6CB9B3F5" w14:textId="1592A583"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Se almacen</w:t>
            </w:r>
            <w:r w:rsidR="00161340">
              <w:rPr>
                <w:rFonts w:ascii="Open Sans" w:eastAsia="Times New Roman" w:hAnsi="Open Sans" w:cs="Open Sans"/>
                <w:color w:val="212529"/>
                <w:kern w:val="0"/>
                <w:lang w:eastAsia="zh-CN" w:bidi="ar-SA"/>
              </w:rPr>
              <w:t>an las partidas acabadas</w:t>
            </w:r>
            <w:r w:rsidRPr="001A74E7">
              <w:rPr>
                <w:rFonts w:ascii="Open Sans" w:eastAsia="Times New Roman" w:hAnsi="Open Sans" w:cs="Open Sans"/>
                <w:color w:val="212529"/>
                <w:kern w:val="0"/>
                <w:lang w:eastAsia="zh-CN" w:bidi="ar-SA"/>
              </w:rPr>
              <w:t xml:space="preserve"> en la sesión PHP para poder generar el listado final</w:t>
            </w:r>
          </w:p>
          <w:p w14:paraId="2B0B268B" w14:textId="2434E776" w:rsidR="001A74E7" w:rsidRPr="001A74E7" w:rsidRDefault="001A74E7" w:rsidP="001A74E7">
            <w:pPr>
              <w:widowControl/>
              <w:suppressAutoHyphens w:val="0"/>
              <w:rPr>
                <w:rFonts w:ascii="Open Sans" w:eastAsia="Times New Roman" w:hAnsi="Open Sans" w:cs="Open Sans"/>
                <w:color w:val="212529"/>
                <w:kern w:val="0"/>
                <w:lang w:eastAsia="zh-CN" w:bidi="ar-SA"/>
              </w:rPr>
            </w:pPr>
          </w:p>
        </w:tc>
      </w:tr>
      <w:tr w:rsidR="001A74E7" w:rsidRPr="001A74E7" w14:paraId="0059358A" w14:textId="77777777" w:rsidTr="00264102">
        <w:tc>
          <w:tcPr>
            <w:tcW w:w="5000" w:type="pct"/>
            <w:shd w:val="clear" w:color="auto" w:fill="FFFFFF"/>
            <w:tcMar>
              <w:top w:w="45" w:type="dxa"/>
              <w:left w:w="45" w:type="dxa"/>
              <w:bottom w:w="45" w:type="dxa"/>
              <w:right w:w="45" w:type="dxa"/>
            </w:tcMar>
            <w:hideMark/>
          </w:tcPr>
          <w:p w14:paraId="55A5902C" w14:textId="4C7BEE3D"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Se ordena cada lista correctamente</w:t>
            </w:r>
            <w:r w:rsidR="00264102">
              <w:rPr>
                <w:rFonts w:ascii="Open Sans" w:eastAsia="Times New Roman" w:hAnsi="Open Sans" w:cs="Open Sans"/>
                <w:b/>
                <w:bCs/>
                <w:color w:val="212529"/>
                <w:kern w:val="0"/>
                <w:lang w:eastAsia="zh-CN" w:bidi="ar-SA"/>
              </w:rPr>
              <w:t xml:space="preserve"> (1 pto)</w:t>
            </w:r>
          </w:p>
          <w:p w14:paraId="07847A6C" w14:textId="5EC3E3E8"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Cada lista de partidas se ordena según los criterios descritos en el enunciado</w:t>
            </w:r>
            <w:r w:rsidR="00161340">
              <w:rPr>
                <w:rFonts w:ascii="Open Sans" w:eastAsia="Times New Roman" w:hAnsi="Open Sans" w:cs="Open Sans"/>
                <w:color w:val="212529"/>
                <w:kern w:val="0"/>
                <w:lang w:eastAsia="zh-CN" w:bidi="ar-SA"/>
              </w:rPr>
              <w:t>. Cada lista puntúa 0,5</w:t>
            </w:r>
          </w:p>
        </w:tc>
      </w:tr>
      <w:tr w:rsidR="001A74E7" w:rsidRPr="001A74E7" w14:paraId="1BD39F57" w14:textId="77777777" w:rsidTr="00264102">
        <w:tc>
          <w:tcPr>
            <w:tcW w:w="5000" w:type="pct"/>
            <w:shd w:val="clear" w:color="auto" w:fill="F0F0F0"/>
            <w:tcMar>
              <w:top w:w="45" w:type="dxa"/>
              <w:left w:w="45" w:type="dxa"/>
              <w:bottom w:w="45" w:type="dxa"/>
              <w:right w:w="45" w:type="dxa"/>
            </w:tcMar>
            <w:hideMark/>
          </w:tcPr>
          <w:p w14:paraId="79679A5D" w14:textId="3E0975AD"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Listado de partidas ganadas y perdidas</w:t>
            </w:r>
            <w:r w:rsidR="00264102">
              <w:rPr>
                <w:rFonts w:ascii="Open Sans" w:eastAsia="Times New Roman" w:hAnsi="Open Sans" w:cs="Open Sans"/>
                <w:b/>
                <w:bCs/>
                <w:color w:val="212529"/>
                <w:kern w:val="0"/>
                <w:lang w:eastAsia="zh-CN" w:bidi="ar-SA"/>
              </w:rPr>
              <w:t xml:space="preserve"> (1 pto)</w:t>
            </w:r>
          </w:p>
          <w:p w14:paraId="5D0B76A6" w14:textId="34B9E4C2"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Se crea una vista con las listas de partidas en un formato parecido al mostrado en el enunciado. La vista debe incluir un botón para volver al juego.</w:t>
            </w:r>
          </w:p>
        </w:tc>
      </w:tr>
      <w:tr w:rsidR="004170CF" w:rsidRPr="001A74E7" w14:paraId="401B51FF" w14:textId="77777777" w:rsidTr="00264102">
        <w:tc>
          <w:tcPr>
            <w:tcW w:w="5000" w:type="pct"/>
            <w:shd w:val="clear" w:color="auto" w:fill="F0F0F0"/>
            <w:tcMar>
              <w:top w:w="45" w:type="dxa"/>
              <w:left w:w="45" w:type="dxa"/>
              <w:bottom w:w="45" w:type="dxa"/>
              <w:right w:w="45" w:type="dxa"/>
            </w:tcMar>
          </w:tcPr>
          <w:p w14:paraId="6A8CE5A7" w14:textId="69B5D241" w:rsidR="004170CF" w:rsidRPr="001A74E7" w:rsidRDefault="004170CF" w:rsidP="004170CF">
            <w:pPr>
              <w:widowControl/>
              <w:suppressAutoHyphens w:val="0"/>
              <w:rPr>
                <w:rFonts w:ascii="Open Sans" w:eastAsia="Times New Roman" w:hAnsi="Open Sans" w:cs="Open Sans"/>
                <w:b/>
                <w:bCs/>
                <w:color w:val="212529"/>
                <w:kern w:val="0"/>
                <w:lang w:eastAsia="zh-CN" w:bidi="ar-SA"/>
              </w:rPr>
            </w:pPr>
            <w:r w:rsidRPr="004170CF">
              <w:rPr>
                <w:rFonts w:ascii="Open Sans" w:eastAsia="Times New Roman" w:hAnsi="Open Sans" w:cs="Open Sans"/>
                <w:b/>
                <w:bCs/>
                <w:color w:val="212529"/>
                <w:kern w:val="0"/>
                <w:lang w:eastAsia="zh-CN" w:bidi="ar-SA"/>
              </w:rPr>
              <w:t xml:space="preserve">Lista con mensaje "No hay palabras" </w:t>
            </w:r>
            <w:r>
              <w:rPr>
                <w:rFonts w:ascii="Open Sans" w:eastAsia="Times New Roman" w:hAnsi="Open Sans" w:cs="Open Sans"/>
                <w:b/>
                <w:bCs/>
                <w:color w:val="212529"/>
                <w:kern w:val="0"/>
                <w:lang w:eastAsia="zh-CN" w:bidi="ar-SA"/>
              </w:rPr>
              <w:t>(0,5 pto)</w:t>
            </w:r>
          </w:p>
          <w:p w14:paraId="78466847" w14:textId="6F7B9194" w:rsidR="004170CF" w:rsidRPr="001A74E7" w:rsidRDefault="004170CF" w:rsidP="004170CF">
            <w:pPr>
              <w:widowControl/>
              <w:suppressAutoHyphens w:val="0"/>
              <w:rPr>
                <w:rFonts w:ascii="Open Sans" w:eastAsia="Times New Roman" w:hAnsi="Open Sans" w:cs="Open Sans"/>
                <w:b/>
                <w:bCs/>
                <w:color w:val="212529"/>
                <w:kern w:val="0"/>
                <w:lang w:eastAsia="zh-CN" w:bidi="ar-SA"/>
              </w:rPr>
            </w:pPr>
            <w:r w:rsidRPr="004170CF">
              <w:rPr>
                <w:rFonts w:ascii="Open Sans" w:eastAsia="Times New Roman" w:hAnsi="Open Sans" w:cs="Open Sans"/>
                <w:color w:val="212529"/>
                <w:kern w:val="0"/>
                <w:lang w:eastAsia="zh-CN" w:bidi="ar-SA"/>
              </w:rPr>
              <w:t>El listado contempla que alguna de las listas esté vacía y muestra el mensaje "No hay palabras".</w:t>
            </w:r>
          </w:p>
        </w:tc>
      </w:tr>
      <w:tr w:rsidR="001A74E7" w:rsidRPr="001A74E7" w14:paraId="139FEC23" w14:textId="77777777" w:rsidTr="00264102">
        <w:tc>
          <w:tcPr>
            <w:tcW w:w="5000" w:type="pct"/>
            <w:shd w:val="clear" w:color="auto" w:fill="FFFFFF"/>
            <w:tcMar>
              <w:top w:w="45" w:type="dxa"/>
              <w:left w:w="45" w:type="dxa"/>
              <w:bottom w:w="45" w:type="dxa"/>
              <w:right w:w="45" w:type="dxa"/>
            </w:tcMar>
            <w:hideMark/>
          </w:tcPr>
          <w:p w14:paraId="209488B3" w14:textId="65567B0A" w:rsidR="001A74E7" w:rsidRPr="001A74E7" w:rsidRDefault="001A74E7" w:rsidP="001A74E7">
            <w:pPr>
              <w:widowControl/>
              <w:suppressAutoHyphens w:val="0"/>
              <w:rPr>
                <w:rFonts w:ascii="Open Sans" w:eastAsia="Times New Roman" w:hAnsi="Open Sans" w:cs="Open Sans"/>
                <w:b/>
                <w:bCs/>
                <w:color w:val="212529"/>
                <w:kern w:val="0"/>
                <w:lang w:eastAsia="zh-CN" w:bidi="ar-SA"/>
              </w:rPr>
            </w:pPr>
            <w:r w:rsidRPr="001A74E7">
              <w:rPr>
                <w:rFonts w:ascii="Open Sans" w:eastAsia="Times New Roman" w:hAnsi="Open Sans" w:cs="Open Sans"/>
                <w:b/>
                <w:bCs/>
                <w:color w:val="212529"/>
                <w:kern w:val="0"/>
                <w:lang w:eastAsia="zh-CN" w:bidi="ar-SA"/>
              </w:rPr>
              <w:t>Bonus - Listado de partidas creado con BladeOne</w:t>
            </w:r>
            <w:r w:rsidR="00264102">
              <w:rPr>
                <w:rFonts w:ascii="Open Sans" w:eastAsia="Times New Roman" w:hAnsi="Open Sans" w:cs="Open Sans"/>
                <w:b/>
                <w:bCs/>
                <w:color w:val="212529"/>
                <w:kern w:val="0"/>
                <w:lang w:eastAsia="zh-CN" w:bidi="ar-SA"/>
              </w:rPr>
              <w:t xml:space="preserve"> (1 pto)</w:t>
            </w:r>
          </w:p>
          <w:p w14:paraId="0F492FCB" w14:textId="77777777" w:rsidR="001A74E7" w:rsidRPr="001A74E7" w:rsidRDefault="001A74E7" w:rsidP="001A74E7">
            <w:pPr>
              <w:widowControl/>
              <w:suppressAutoHyphens w:val="0"/>
              <w:rPr>
                <w:rFonts w:ascii="Open Sans" w:eastAsia="Times New Roman" w:hAnsi="Open Sans" w:cs="Open Sans"/>
                <w:color w:val="212529"/>
                <w:kern w:val="0"/>
                <w:lang w:eastAsia="zh-CN" w:bidi="ar-SA"/>
              </w:rPr>
            </w:pPr>
            <w:r w:rsidRPr="001A74E7">
              <w:rPr>
                <w:rFonts w:ascii="Open Sans" w:eastAsia="Times New Roman" w:hAnsi="Open Sans" w:cs="Open Sans"/>
                <w:color w:val="212529"/>
                <w:kern w:val="0"/>
                <w:lang w:eastAsia="zh-CN" w:bidi="ar-SA"/>
              </w:rPr>
              <w:t>La vista del listado de partidas se ha creado mediante una vista BladeOne que hereda de una vista app que contiene los aspectos comunes del resto de vistas.</w:t>
            </w:r>
          </w:p>
          <w:p w14:paraId="7E1C02AF" w14:textId="5A89B6F3" w:rsidR="001A74E7" w:rsidRPr="001A74E7" w:rsidRDefault="001A74E7" w:rsidP="001A74E7">
            <w:pPr>
              <w:widowControl/>
              <w:suppressAutoHyphens w:val="0"/>
              <w:rPr>
                <w:rFonts w:ascii="Open Sans" w:eastAsia="Times New Roman" w:hAnsi="Open Sans" w:cs="Open Sans"/>
                <w:color w:val="212529"/>
                <w:kern w:val="0"/>
                <w:lang w:eastAsia="zh-CN" w:bidi="ar-SA"/>
              </w:rPr>
            </w:pPr>
          </w:p>
        </w:tc>
      </w:tr>
    </w:tbl>
    <w:p w14:paraId="618847E3" w14:textId="77777777" w:rsidR="0019383A" w:rsidRDefault="0019383A" w:rsidP="00264102">
      <w:pPr>
        <w:widowControl/>
        <w:suppressAutoHyphens w:val="0"/>
        <w:spacing w:before="120" w:after="120"/>
      </w:pPr>
    </w:p>
    <w:sectPr w:rsidR="0019383A">
      <w:headerReference w:type="default" r:id="rId8"/>
      <w:footerReference w:type="default" r:id="rId9"/>
      <w:pgSz w:w="11906" w:h="16838"/>
      <w:pgMar w:top="705" w:right="1134" w:bottom="1693"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530C" w14:textId="77777777" w:rsidR="003C7C4A" w:rsidRDefault="003C7C4A" w:rsidP="00D1531B">
      <w:r>
        <w:separator/>
      </w:r>
    </w:p>
  </w:endnote>
  <w:endnote w:type="continuationSeparator" w:id="0">
    <w:p w14:paraId="5E8E6FB7" w14:textId="77777777" w:rsidR="003C7C4A" w:rsidRDefault="003C7C4A" w:rsidP="00D1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BAF3" w14:textId="77777777" w:rsidR="00D1531B" w:rsidRDefault="00D1531B">
    <w:pPr>
      <w:pStyle w:val="Piedepgina"/>
      <w:jc w:val="right"/>
    </w:pPr>
    <w:r>
      <w:t xml:space="preserve">Página </w:t>
    </w:r>
    <w:r w:rsidR="00860F14">
      <w:fldChar w:fldCharType="begin"/>
    </w:r>
    <w:r w:rsidR="00860F14">
      <w:instrText xml:space="preserve"> PAGE </w:instrText>
    </w:r>
    <w:r w:rsidR="00860F14">
      <w:fldChar w:fldCharType="separate"/>
    </w:r>
    <w:r w:rsidR="00BF349A">
      <w:rPr>
        <w:noProof/>
      </w:rPr>
      <w:t>1</w:t>
    </w:r>
    <w:r w:rsidR="00860F14">
      <w:rPr>
        <w:noProof/>
      </w:rPr>
      <w:fldChar w:fldCharType="end"/>
    </w:r>
    <w:r>
      <w:t xml:space="preserve"> de </w:t>
    </w:r>
    <w:fldSimple w:instr=" NUMPAGES ">
      <w:r w:rsidR="00BF349A">
        <w:rPr>
          <w:noProof/>
        </w:rPr>
        <w:t>1</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AA3E" w14:textId="77777777" w:rsidR="003C7C4A" w:rsidRDefault="003C7C4A" w:rsidP="00D1531B">
      <w:r>
        <w:separator/>
      </w:r>
    </w:p>
  </w:footnote>
  <w:footnote w:type="continuationSeparator" w:id="0">
    <w:p w14:paraId="50E8AB89" w14:textId="77777777" w:rsidR="003C7C4A" w:rsidRDefault="003C7C4A" w:rsidP="00D15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D0DA" w14:textId="77777777" w:rsidR="00B75A61" w:rsidRPr="00B75A61" w:rsidRDefault="00B75A61" w:rsidP="00B75A61">
    <w:pPr>
      <w:widowControl/>
      <w:suppressAutoHyphens w:val="0"/>
      <w:rPr>
        <w:rFonts w:eastAsia="Times New Roman" w:cs="Times New Roman"/>
        <w:kern w:val="0"/>
        <w:lang w:eastAsia="en-US" w:bidi="ar-SA"/>
      </w:rPr>
    </w:pPr>
    <w:r>
      <w:rPr>
        <w:rFonts w:ascii="Arial" w:eastAsia="Arial" w:hAnsi="Arial" w:cs="Arial"/>
        <w:b/>
        <w:noProof/>
        <w:sz w:val="22"/>
        <w:lang w:eastAsia="es-ES" w:bidi="ar-SA"/>
      </w:rPr>
      <w:drawing>
        <wp:anchor distT="0" distB="0" distL="114300" distR="114300" simplePos="0" relativeHeight="251661312" behindDoc="1" locked="0" layoutInCell="1" allowOverlap="1" wp14:anchorId="403D885C" wp14:editId="13A4FC21">
          <wp:simplePos x="0" y="0"/>
          <wp:positionH relativeFrom="column">
            <wp:posOffset>2616200</wp:posOffset>
          </wp:positionH>
          <wp:positionV relativeFrom="paragraph">
            <wp:posOffset>-253365</wp:posOffset>
          </wp:positionV>
          <wp:extent cx="1457325" cy="440055"/>
          <wp:effectExtent l="0" t="0" r="0" b="0"/>
          <wp:wrapNone/>
          <wp:docPr id="1" name="0 Imagen" descr="fpdista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distancia.jpg"/>
                  <pic:cNvPicPr/>
                </pic:nvPicPr>
                <pic:blipFill>
                  <a:blip r:embed="rId1" cstate="print"/>
                  <a:stretch>
                    <a:fillRect/>
                  </a:stretch>
                </pic:blipFill>
                <pic:spPr>
                  <a:xfrm>
                    <a:off x="0" y="0"/>
                    <a:ext cx="1457325" cy="440055"/>
                  </a:xfrm>
                  <a:prstGeom prst="rect">
                    <a:avLst/>
                  </a:prstGeom>
                </pic:spPr>
              </pic:pic>
            </a:graphicData>
          </a:graphic>
        </wp:anchor>
      </w:drawing>
    </w:r>
    <w:r w:rsidRPr="00B75A61">
      <w:rPr>
        <w:rFonts w:eastAsia="Times New Roman" w:cs="Times New Roman"/>
        <w:noProof/>
        <w:kern w:val="0"/>
        <w:lang w:eastAsia="en-US" w:bidi="ar-SA"/>
      </w:rPr>
      <w:drawing>
        <wp:anchor distT="0" distB="0" distL="114300" distR="114300" simplePos="0" relativeHeight="251659264" behindDoc="0" locked="0" layoutInCell="1" allowOverlap="1" wp14:anchorId="3B693523" wp14:editId="4E284D91">
          <wp:simplePos x="0" y="0"/>
          <wp:positionH relativeFrom="column">
            <wp:posOffset>5011420</wp:posOffset>
          </wp:positionH>
          <wp:positionV relativeFrom="paragraph">
            <wp:posOffset>-257175</wp:posOffset>
          </wp:positionV>
          <wp:extent cx="1066800" cy="4953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66800" cy="4953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sz w:val="22"/>
        <w:lang w:eastAsia="es-ES" w:bidi="ar-SA"/>
      </w:rPr>
      <w:drawing>
        <wp:anchor distT="0" distB="0" distL="114300" distR="114300" simplePos="0" relativeHeight="251663360" behindDoc="0" locked="0" layoutInCell="1" allowOverlap="1" wp14:anchorId="7B3482F2" wp14:editId="289084DD">
          <wp:simplePos x="0" y="0"/>
          <wp:positionH relativeFrom="column">
            <wp:posOffset>0</wp:posOffset>
          </wp:positionH>
          <wp:positionV relativeFrom="paragraph">
            <wp:posOffset>-257175</wp:posOffset>
          </wp:positionV>
          <wp:extent cx="1676400" cy="48958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cstate="print"/>
                  <a:srcRect/>
                  <a:stretch>
                    <a:fillRect/>
                  </a:stretch>
                </pic:blipFill>
                <pic:spPr bwMode="auto">
                  <a:xfrm flipV="1">
                    <a:off x="0" y="0"/>
                    <a:ext cx="1676400" cy="489585"/>
                  </a:xfrm>
                  <a:prstGeom prst="rect">
                    <a:avLst/>
                  </a:prstGeom>
                  <a:solidFill>
                    <a:srgbClr val="FFFFFF"/>
                  </a:solidFill>
                  <a:ln w="9525">
                    <a:noFill/>
                    <a:miter lim="800000"/>
                    <a:headEnd/>
                    <a:tailEnd/>
                  </a:ln>
                </pic:spPr>
              </pic:pic>
            </a:graphicData>
          </a:graphic>
        </wp:anchor>
      </w:drawing>
    </w:r>
  </w:p>
  <w:p w14:paraId="673C3267" w14:textId="77777777" w:rsidR="00B75A61" w:rsidRDefault="00B75A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3A609BE"/>
    <w:name w:val="WW8Num3"/>
    <w:lvl w:ilvl="0">
      <w:start w:val="1"/>
      <w:numFmt w:val="decimal"/>
      <w:lvlText w:val="%1."/>
      <w:lvlJc w:val="left"/>
      <w:pPr>
        <w:tabs>
          <w:tab w:val="num" w:pos="360"/>
        </w:tabs>
        <w:ind w:left="360" w:hanging="360"/>
      </w:pPr>
      <w:rPr>
        <w:rFonts w:ascii="Calibri" w:hAnsi="Calibri" w:cs="Calibri"/>
        <w:sz w:val="20"/>
        <w:szCs w:val="20"/>
      </w:rPr>
    </w:lvl>
    <w:lvl w:ilvl="1">
      <w:start w:val="1"/>
      <w:numFmt w:val="lowerLetter"/>
      <w:lvlText w:val="%2."/>
      <w:lvlJc w:val="left"/>
      <w:pPr>
        <w:tabs>
          <w:tab w:val="num" w:pos="1080"/>
        </w:tabs>
        <w:ind w:left="1080" w:hanging="360"/>
      </w:pPr>
      <w:rPr>
        <w:rFonts w:ascii="Calibri" w:hAnsi="Calibri" w:cs="Calibri"/>
        <w:color w:val="auto"/>
        <w:sz w:val="20"/>
        <w:szCs w:val="2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000002"/>
    <w:multiLevelType w:val="multilevel"/>
    <w:tmpl w:val="00000002"/>
    <w:name w:val="WW8Num4"/>
    <w:lvl w:ilvl="0">
      <w:start w:val="1"/>
      <w:numFmt w:val="lowerLetter"/>
      <w:lvlText w:val="%1."/>
      <w:lvlJc w:val="left"/>
      <w:pPr>
        <w:tabs>
          <w:tab w:val="num" w:pos="0"/>
        </w:tabs>
        <w:ind w:left="1776" w:hanging="360"/>
      </w:pPr>
      <w:rPr>
        <w:rFonts w:ascii="Calibri" w:eastAsia="Times New Roman" w:hAnsi="Calibri" w:cs="Times New Roman"/>
      </w:rPr>
    </w:lvl>
    <w:lvl w:ilvl="1">
      <w:start w:val="1"/>
      <w:numFmt w:val="decimal"/>
      <w:lvlText w:val="%2."/>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Symbol" w:hAnsi="Symbol" w:cs="Wingdings"/>
      </w:r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1"/>
    <w:lvl w:ilvl="0">
      <w:start w:val="1"/>
      <w:numFmt w:val="bullet"/>
      <w:lvlText w:val="-"/>
      <w:lvlJc w:val="left"/>
      <w:pPr>
        <w:tabs>
          <w:tab w:val="num" w:pos="0"/>
        </w:tabs>
        <w:ind w:left="1065" w:hanging="360"/>
      </w:pPr>
      <w:rPr>
        <w:rFonts w:ascii="Times New Roman" w:hAnsi="Times New Roman" w:cs="Times New Roman"/>
        <w:sz w:val="22"/>
        <w:szCs w:val="22"/>
      </w:rPr>
    </w:lvl>
    <w:lvl w:ilvl="1">
      <w:start w:val="1"/>
      <w:numFmt w:val="decimal"/>
      <w:lvlText w:val="%2."/>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Symbol" w:hAnsi="Symbol" w:cs="Wingdings"/>
      </w:r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rPr>
        <w:rFonts w:ascii="Calibri" w:hAnsi="Calibri"/>
      </w:rPr>
    </w:lvl>
    <w:lvl w:ilvl="1">
      <w:start w:val="1"/>
      <w:numFmt w:val="decimal"/>
      <w:lvlText w:val="%2."/>
      <w:lvlJc w:val="left"/>
      <w:pPr>
        <w:tabs>
          <w:tab w:val="num" w:pos="1080"/>
        </w:tabs>
        <w:ind w:left="1080" w:hanging="360"/>
      </w:pPr>
      <w:rPr>
        <w:rFonts w:ascii="Calibri" w:hAnsi="Calibri"/>
      </w:rPr>
    </w:lvl>
    <w:lvl w:ilvl="2">
      <w:start w:val="1"/>
      <w:numFmt w:val="decimal"/>
      <w:lvlText w:val="%3."/>
      <w:lvlJc w:val="left"/>
      <w:pPr>
        <w:tabs>
          <w:tab w:val="num" w:pos="1440"/>
        </w:tabs>
        <w:ind w:left="1440" w:hanging="360"/>
      </w:pPr>
      <w:rPr>
        <w:rFonts w:ascii="Calibri" w:hAnsi="Calibri"/>
      </w:rPr>
    </w:lvl>
    <w:lvl w:ilvl="3">
      <w:start w:val="1"/>
      <w:numFmt w:val="decimal"/>
      <w:lvlText w:val="%4."/>
      <w:lvlJc w:val="left"/>
      <w:pPr>
        <w:tabs>
          <w:tab w:val="num" w:pos="1800"/>
        </w:tabs>
        <w:ind w:left="1800" w:hanging="360"/>
      </w:pPr>
      <w:rPr>
        <w:rFonts w:ascii="Calibri" w:hAnsi="Calibri"/>
      </w:rPr>
    </w:lvl>
    <w:lvl w:ilvl="4">
      <w:start w:val="1"/>
      <w:numFmt w:val="decimal"/>
      <w:lvlText w:val="%5."/>
      <w:lvlJc w:val="left"/>
      <w:pPr>
        <w:tabs>
          <w:tab w:val="num" w:pos="2160"/>
        </w:tabs>
        <w:ind w:left="2160" w:hanging="360"/>
      </w:pPr>
      <w:rPr>
        <w:rFonts w:ascii="Calibri" w:hAnsi="Calibri"/>
      </w:rPr>
    </w:lvl>
    <w:lvl w:ilvl="5">
      <w:start w:val="1"/>
      <w:numFmt w:val="decimal"/>
      <w:lvlText w:val="%6."/>
      <w:lvlJc w:val="left"/>
      <w:pPr>
        <w:tabs>
          <w:tab w:val="num" w:pos="2520"/>
        </w:tabs>
        <w:ind w:left="2520" w:hanging="360"/>
      </w:pPr>
      <w:rPr>
        <w:rFonts w:ascii="Calibri" w:hAnsi="Calibri"/>
      </w:rPr>
    </w:lvl>
    <w:lvl w:ilvl="6">
      <w:start w:val="1"/>
      <w:numFmt w:val="decimal"/>
      <w:lvlText w:val="%7."/>
      <w:lvlJc w:val="left"/>
      <w:pPr>
        <w:tabs>
          <w:tab w:val="num" w:pos="2880"/>
        </w:tabs>
        <w:ind w:left="2880" w:hanging="360"/>
      </w:pPr>
      <w:rPr>
        <w:rFonts w:ascii="Calibri" w:hAnsi="Calibri"/>
      </w:rPr>
    </w:lvl>
    <w:lvl w:ilvl="7">
      <w:start w:val="1"/>
      <w:numFmt w:val="decimal"/>
      <w:lvlText w:val="%8."/>
      <w:lvlJc w:val="left"/>
      <w:pPr>
        <w:tabs>
          <w:tab w:val="num" w:pos="3240"/>
        </w:tabs>
        <w:ind w:left="3240" w:hanging="360"/>
      </w:pPr>
      <w:rPr>
        <w:rFonts w:ascii="Calibri" w:hAnsi="Calibri"/>
      </w:rPr>
    </w:lvl>
    <w:lvl w:ilvl="8">
      <w:start w:val="1"/>
      <w:numFmt w:val="decimal"/>
      <w:lvlText w:val="%9."/>
      <w:lvlJc w:val="left"/>
      <w:pPr>
        <w:tabs>
          <w:tab w:val="num" w:pos="3600"/>
        </w:tabs>
        <w:ind w:left="3600" w:hanging="360"/>
      </w:pPr>
      <w:rPr>
        <w:rFonts w:ascii="Calibri" w:hAnsi="Calibri"/>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4014790"/>
    <w:multiLevelType w:val="multilevel"/>
    <w:tmpl w:val="7494D2B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09EB25DA"/>
    <w:multiLevelType w:val="multilevel"/>
    <w:tmpl w:val="A23AFA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DDC6EEB"/>
    <w:multiLevelType w:val="hybridMultilevel"/>
    <w:tmpl w:val="08DEAE1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1416" w:hanging="360"/>
      </w:pPr>
      <w:rPr>
        <w:rFonts w:ascii="Courier New" w:hAnsi="Courier New" w:cs="Courier New" w:hint="default"/>
      </w:rPr>
    </w:lvl>
    <w:lvl w:ilvl="2" w:tplc="0C0A0005" w:tentative="1">
      <w:start w:val="1"/>
      <w:numFmt w:val="bullet"/>
      <w:lvlText w:val=""/>
      <w:lvlJc w:val="left"/>
      <w:pPr>
        <w:ind w:left="-696" w:hanging="360"/>
      </w:pPr>
      <w:rPr>
        <w:rFonts w:ascii="Wingdings" w:hAnsi="Wingdings" w:hint="default"/>
      </w:rPr>
    </w:lvl>
    <w:lvl w:ilvl="3" w:tplc="0C0A0001" w:tentative="1">
      <w:start w:val="1"/>
      <w:numFmt w:val="bullet"/>
      <w:lvlText w:val=""/>
      <w:lvlJc w:val="left"/>
      <w:pPr>
        <w:ind w:left="24" w:hanging="360"/>
      </w:pPr>
      <w:rPr>
        <w:rFonts w:ascii="Symbol" w:hAnsi="Symbol" w:hint="default"/>
      </w:rPr>
    </w:lvl>
    <w:lvl w:ilvl="4" w:tplc="0C0A0003" w:tentative="1">
      <w:start w:val="1"/>
      <w:numFmt w:val="bullet"/>
      <w:lvlText w:val="o"/>
      <w:lvlJc w:val="left"/>
      <w:pPr>
        <w:ind w:left="744" w:hanging="360"/>
      </w:pPr>
      <w:rPr>
        <w:rFonts w:ascii="Courier New" w:hAnsi="Courier New" w:cs="Courier New" w:hint="default"/>
      </w:rPr>
    </w:lvl>
    <w:lvl w:ilvl="5" w:tplc="0C0A0005" w:tentative="1">
      <w:start w:val="1"/>
      <w:numFmt w:val="bullet"/>
      <w:lvlText w:val=""/>
      <w:lvlJc w:val="left"/>
      <w:pPr>
        <w:ind w:left="1464" w:hanging="360"/>
      </w:pPr>
      <w:rPr>
        <w:rFonts w:ascii="Wingdings" w:hAnsi="Wingdings" w:hint="default"/>
      </w:rPr>
    </w:lvl>
    <w:lvl w:ilvl="6" w:tplc="0C0A0001" w:tentative="1">
      <w:start w:val="1"/>
      <w:numFmt w:val="bullet"/>
      <w:lvlText w:val=""/>
      <w:lvlJc w:val="left"/>
      <w:pPr>
        <w:ind w:left="2184" w:hanging="360"/>
      </w:pPr>
      <w:rPr>
        <w:rFonts w:ascii="Symbol" w:hAnsi="Symbol" w:hint="default"/>
      </w:rPr>
    </w:lvl>
    <w:lvl w:ilvl="7" w:tplc="0C0A0003" w:tentative="1">
      <w:start w:val="1"/>
      <w:numFmt w:val="bullet"/>
      <w:lvlText w:val="o"/>
      <w:lvlJc w:val="left"/>
      <w:pPr>
        <w:ind w:left="2904" w:hanging="360"/>
      </w:pPr>
      <w:rPr>
        <w:rFonts w:ascii="Courier New" w:hAnsi="Courier New" w:cs="Courier New" w:hint="default"/>
      </w:rPr>
    </w:lvl>
    <w:lvl w:ilvl="8" w:tplc="0C0A0005" w:tentative="1">
      <w:start w:val="1"/>
      <w:numFmt w:val="bullet"/>
      <w:lvlText w:val=""/>
      <w:lvlJc w:val="left"/>
      <w:pPr>
        <w:ind w:left="3624" w:hanging="360"/>
      </w:pPr>
      <w:rPr>
        <w:rFonts w:ascii="Wingdings" w:hAnsi="Wingdings" w:hint="default"/>
      </w:rPr>
    </w:lvl>
  </w:abstractNum>
  <w:abstractNum w:abstractNumId="8" w15:restartNumberingAfterBreak="0">
    <w:nsid w:val="3F2C3C98"/>
    <w:multiLevelType w:val="hybridMultilevel"/>
    <w:tmpl w:val="BB342E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FEC028F"/>
    <w:multiLevelType w:val="hybridMultilevel"/>
    <w:tmpl w:val="941C747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01E0C52"/>
    <w:multiLevelType w:val="hybridMultilevel"/>
    <w:tmpl w:val="AC803BE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5C013D2"/>
    <w:multiLevelType w:val="hybridMultilevel"/>
    <w:tmpl w:val="2A208DEE"/>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345" w:hanging="360"/>
      </w:pPr>
      <w:rPr>
        <w:rFonts w:ascii="Courier New" w:hAnsi="Courier New" w:cs="Courier New" w:hint="default"/>
      </w:rPr>
    </w:lvl>
    <w:lvl w:ilvl="2" w:tplc="0C0A0005" w:tentative="1">
      <w:start w:val="1"/>
      <w:numFmt w:val="bullet"/>
      <w:lvlText w:val=""/>
      <w:lvlJc w:val="left"/>
      <w:pPr>
        <w:ind w:left="375" w:hanging="360"/>
      </w:pPr>
      <w:rPr>
        <w:rFonts w:ascii="Wingdings" w:hAnsi="Wingdings" w:hint="default"/>
      </w:rPr>
    </w:lvl>
    <w:lvl w:ilvl="3" w:tplc="0C0A0001" w:tentative="1">
      <w:start w:val="1"/>
      <w:numFmt w:val="bullet"/>
      <w:lvlText w:val=""/>
      <w:lvlJc w:val="left"/>
      <w:pPr>
        <w:ind w:left="1095" w:hanging="360"/>
      </w:pPr>
      <w:rPr>
        <w:rFonts w:ascii="Symbol" w:hAnsi="Symbol" w:hint="default"/>
      </w:rPr>
    </w:lvl>
    <w:lvl w:ilvl="4" w:tplc="0C0A0003" w:tentative="1">
      <w:start w:val="1"/>
      <w:numFmt w:val="bullet"/>
      <w:lvlText w:val="o"/>
      <w:lvlJc w:val="left"/>
      <w:pPr>
        <w:ind w:left="1815" w:hanging="360"/>
      </w:pPr>
      <w:rPr>
        <w:rFonts w:ascii="Courier New" w:hAnsi="Courier New" w:cs="Courier New" w:hint="default"/>
      </w:rPr>
    </w:lvl>
    <w:lvl w:ilvl="5" w:tplc="0C0A0005" w:tentative="1">
      <w:start w:val="1"/>
      <w:numFmt w:val="bullet"/>
      <w:lvlText w:val=""/>
      <w:lvlJc w:val="left"/>
      <w:pPr>
        <w:ind w:left="2535" w:hanging="360"/>
      </w:pPr>
      <w:rPr>
        <w:rFonts w:ascii="Wingdings" w:hAnsi="Wingdings" w:hint="default"/>
      </w:rPr>
    </w:lvl>
    <w:lvl w:ilvl="6" w:tplc="0C0A0001" w:tentative="1">
      <w:start w:val="1"/>
      <w:numFmt w:val="bullet"/>
      <w:lvlText w:val=""/>
      <w:lvlJc w:val="left"/>
      <w:pPr>
        <w:ind w:left="3255" w:hanging="360"/>
      </w:pPr>
      <w:rPr>
        <w:rFonts w:ascii="Symbol" w:hAnsi="Symbol" w:hint="default"/>
      </w:rPr>
    </w:lvl>
    <w:lvl w:ilvl="7" w:tplc="0C0A0003" w:tentative="1">
      <w:start w:val="1"/>
      <w:numFmt w:val="bullet"/>
      <w:lvlText w:val="o"/>
      <w:lvlJc w:val="left"/>
      <w:pPr>
        <w:ind w:left="3975" w:hanging="360"/>
      </w:pPr>
      <w:rPr>
        <w:rFonts w:ascii="Courier New" w:hAnsi="Courier New" w:cs="Courier New" w:hint="default"/>
      </w:rPr>
    </w:lvl>
    <w:lvl w:ilvl="8" w:tplc="0C0A0005" w:tentative="1">
      <w:start w:val="1"/>
      <w:numFmt w:val="bullet"/>
      <w:lvlText w:val=""/>
      <w:lvlJc w:val="left"/>
      <w:pPr>
        <w:ind w:left="4695" w:hanging="360"/>
      </w:pPr>
      <w:rPr>
        <w:rFonts w:ascii="Wingdings" w:hAnsi="Wingdings" w:hint="default"/>
      </w:rPr>
    </w:lvl>
  </w:abstractNum>
  <w:abstractNum w:abstractNumId="12" w15:restartNumberingAfterBreak="0">
    <w:nsid w:val="498B11D7"/>
    <w:multiLevelType w:val="multilevel"/>
    <w:tmpl w:val="D9F671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55E3939"/>
    <w:multiLevelType w:val="hybridMultilevel"/>
    <w:tmpl w:val="1C5EB0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5DA57A0"/>
    <w:multiLevelType w:val="hybridMultilevel"/>
    <w:tmpl w:val="B588A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665A66"/>
    <w:multiLevelType w:val="hybridMultilevel"/>
    <w:tmpl w:val="6DAAAE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1F41391"/>
    <w:multiLevelType w:val="multilevel"/>
    <w:tmpl w:val="B68E1C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E3456E6"/>
    <w:multiLevelType w:val="hybridMultilevel"/>
    <w:tmpl w:val="18B2A6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7F9F3D0C"/>
    <w:multiLevelType w:val="hybridMultilevel"/>
    <w:tmpl w:val="D55A611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16cid:durableId="941838976">
    <w:abstractNumId w:val="0"/>
  </w:num>
  <w:num w:numId="2" w16cid:durableId="1165130183">
    <w:abstractNumId w:val="1"/>
  </w:num>
  <w:num w:numId="3" w16cid:durableId="584338704">
    <w:abstractNumId w:val="2"/>
  </w:num>
  <w:num w:numId="4" w16cid:durableId="1621885171">
    <w:abstractNumId w:val="3"/>
  </w:num>
  <w:num w:numId="5" w16cid:durableId="713308969">
    <w:abstractNumId w:val="4"/>
  </w:num>
  <w:num w:numId="6" w16cid:durableId="332494537">
    <w:abstractNumId w:val="16"/>
  </w:num>
  <w:num w:numId="7" w16cid:durableId="1061632510">
    <w:abstractNumId w:val="8"/>
  </w:num>
  <w:num w:numId="8" w16cid:durableId="87431857">
    <w:abstractNumId w:val="7"/>
  </w:num>
  <w:num w:numId="9" w16cid:durableId="568074494">
    <w:abstractNumId w:val="11"/>
  </w:num>
  <w:num w:numId="10" w16cid:durableId="1666207059">
    <w:abstractNumId w:val="14"/>
  </w:num>
  <w:num w:numId="11" w16cid:durableId="940337355">
    <w:abstractNumId w:val="18"/>
  </w:num>
  <w:num w:numId="12" w16cid:durableId="1943684821">
    <w:abstractNumId w:val="17"/>
  </w:num>
  <w:num w:numId="13" w16cid:durableId="491994251">
    <w:abstractNumId w:val="13"/>
  </w:num>
  <w:num w:numId="14" w16cid:durableId="694968565">
    <w:abstractNumId w:val="9"/>
  </w:num>
  <w:num w:numId="15" w16cid:durableId="1452632598">
    <w:abstractNumId w:val="10"/>
  </w:num>
  <w:num w:numId="16" w16cid:durableId="638271470">
    <w:abstractNumId w:val="15"/>
  </w:num>
  <w:num w:numId="17" w16cid:durableId="1540782244">
    <w:abstractNumId w:val="16"/>
  </w:num>
  <w:num w:numId="18" w16cid:durableId="15646825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2263377">
    <w:abstractNumId w:val="6"/>
  </w:num>
  <w:num w:numId="20" w16cid:durableId="701786364">
    <w:abstractNumId w:val="12"/>
  </w:num>
  <w:num w:numId="21" w16cid:durableId="742147646">
    <w:abstractNumId w:val="5"/>
  </w:num>
  <w:num w:numId="22" w16cid:durableId="1109930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FD31B3"/>
    <w:rsid w:val="00034BC8"/>
    <w:rsid w:val="00037B6C"/>
    <w:rsid w:val="0005202E"/>
    <w:rsid w:val="000A6C1A"/>
    <w:rsid w:val="000D1738"/>
    <w:rsid w:val="000F6B8B"/>
    <w:rsid w:val="00111C2F"/>
    <w:rsid w:val="00125FFD"/>
    <w:rsid w:val="00161340"/>
    <w:rsid w:val="0019383A"/>
    <w:rsid w:val="001A74E7"/>
    <w:rsid w:val="001F454E"/>
    <w:rsid w:val="002051AB"/>
    <w:rsid w:val="0025753E"/>
    <w:rsid w:val="00264102"/>
    <w:rsid w:val="002C08C2"/>
    <w:rsid w:val="00321E5F"/>
    <w:rsid w:val="003C7C4A"/>
    <w:rsid w:val="003E70BB"/>
    <w:rsid w:val="00401FE4"/>
    <w:rsid w:val="004170CF"/>
    <w:rsid w:val="004532A5"/>
    <w:rsid w:val="0048079D"/>
    <w:rsid w:val="004A0579"/>
    <w:rsid w:val="004A46BB"/>
    <w:rsid w:val="004F2066"/>
    <w:rsid w:val="00502F47"/>
    <w:rsid w:val="00531FB8"/>
    <w:rsid w:val="0055144A"/>
    <w:rsid w:val="00636EA4"/>
    <w:rsid w:val="00642C1C"/>
    <w:rsid w:val="0067027E"/>
    <w:rsid w:val="006D7463"/>
    <w:rsid w:val="00732287"/>
    <w:rsid w:val="007366CD"/>
    <w:rsid w:val="00772B6C"/>
    <w:rsid w:val="007C14FB"/>
    <w:rsid w:val="007E24C6"/>
    <w:rsid w:val="00804295"/>
    <w:rsid w:val="008068C4"/>
    <w:rsid w:val="00820546"/>
    <w:rsid w:val="00824E54"/>
    <w:rsid w:val="00835600"/>
    <w:rsid w:val="00860F14"/>
    <w:rsid w:val="0086372F"/>
    <w:rsid w:val="008B00E7"/>
    <w:rsid w:val="009170F7"/>
    <w:rsid w:val="00924E50"/>
    <w:rsid w:val="009264A0"/>
    <w:rsid w:val="00931B7B"/>
    <w:rsid w:val="009577AF"/>
    <w:rsid w:val="00972063"/>
    <w:rsid w:val="00A440BA"/>
    <w:rsid w:val="00A444DF"/>
    <w:rsid w:val="00AD0814"/>
    <w:rsid w:val="00AE298D"/>
    <w:rsid w:val="00AE4EA6"/>
    <w:rsid w:val="00B75A61"/>
    <w:rsid w:val="00B760E8"/>
    <w:rsid w:val="00BF138A"/>
    <w:rsid w:val="00BF349A"/>
    <w:rsid w:val="00C31526"/>
    <w:rsid w:val="00CE510D"/>
    <w:rsid w:val="00D01609"/>
    <w:rsid w:val="00D1531B"/>
    <w:rsid w:val="00D546F4"/>
    <w:rsid w:val="00DA314E"/>
    <w:rsid w:val="00DB2C5E"/>
    <w:rsid w:val="00F120B0"/>
    <w:rsid w:val="00F83E4B"/>
    <w:rsid w:val="00F87F7F"/>
    <w:rsid w:val="00F96621"/>
    <w:rsid w:val="00FA136C"/>
    <w:rsid w:val="00FC7831"/>
    <w:rsid w:val="00FD31B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F89D275"/>
  <w15:docId w15:val="{C9A2CA9B-12DF-4F6D-8FC0-FBD32365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tulo1">
    <w:name w:val="heading 1"/>
    <w:next w:val="Normal"/>
    <w:link w:val="Ttulo1Car"/>
    <w:qFormat/>
    <w:rsid w:val="00820546"/>
    <w:pPr>
      <w:keepNext/>
      <w:numPr>
        <w:numId w:val="21"/>
      </w:numPr>
      <w:spacing w:before="200" w:after="100"/>
      <w:outlineLvl w:val="0"/>
    </w:pPr>
    <w:rPr>
      <w:rFonts w:ascii="Comic Sans MS" w:hAnsi="Comic Sans MS" w:cs="Tahoma"/>
      <w:b/>
      <w:spacing w:val="10"/>
      <w:sz w:val="28"/>
      <w:szCs w:val="28"/>
      <w:lang w:bidi="hi-IN"/>
    </w:rPr>
  </w:style>
  <w:style w:type="paragraph" w:styleId="Ttulo2">
    <w:name w:val="heading 2"/>
    <w:next w:val="Normal"/>
    <w:link w:val="Ttulo2Car"/>
    <w:qFormat/>
    <w:rsid w:val="00820546"/>
    <w:pPr>
      <w:keepNext/>
      <w:numPr>
        <w:ilvl w:val="1"/>
        <w:numId w:val="21"/>
      </w:numPr>
      <w:spacing w:before="100" w:after="100"/>
      <w:outlineLvl w:val="1"/>
    </w:pPr>
    <w:rPr>
      <w:rFonts w:ascii="Comic Sans MS" w:hAnsi="Comic Sans MS" w:cs="Tahoma"/>
      <w:b/>
      <w:spacing w:val="10"/>
      <w:kern w:val="28"/>
      <w:sz w:val="24"/>
      <w:szCs w:val="24"/>
      <w:lang w:val="en-US" w:bidi="hi-IN"/>
    </w:rPr>
  </w:style>
  <w:style w:type="paragraph" w:styleId="Ttulo3">
    <w:name w:val="heading 3"/>
    <w:next w:val="Textoindependiente"/>
    <w:link w:val="Ttulo3Car"/>
    <w:qFormat/>
    <w:rsid w:val="00820546"/>
    <w:pPr>
      <w:keepNext/>
      <w:numPr>
        <w:ilvl w:val="2"/>
        <w:numId w:val="21"/>
      </w:numPr>
      <w:spacing w:before="100"/>
      <w:outlineLvl w:val="2"/>
    </w:pPr>
    <w:rPr>
      <w:rFonts w:ascii="Tahoma" w:hAnsi="Tahoma" w:cs="Tahoma"/>
      <w:spacing w:val="10"/>
      <w:kern w:val="28"/>
      <w:lang w:val="en-US" w:bidi="hi-IN"/>
    </w:rPr>
  </w:style>
  <w:style w:type="paragraph" w:styleId="Ttulo4">
    <w:name w:val="heading 4"/>
    <w:basedOn w:val="Normal"/>
    <w:next w:val="Textoindependiente"/>
    <w:link w:val="Ttulo4Car"/>
    <w:qFormat/>
    <w:rsid w:val="00820546"/>
    <w:pPr>
      <w:keepNext/>
      <w:keepLines/>
      <w:widowControl/>
      <w:numPr>
        <w:ilvl w:val="3"/>
        <w:numId w:val="21"/>
      </w:numPr>
      <w:suppressAutoHyphens w:val="0"/>
      <w:spacing w:before="140" w:after="200" w:line="220" w:lineRule="atLeast"/>
      <w:outlineLvl w:val="3"/>
    </w:pPr>
    <w:rPr>
      <w:rFonts w:ascii="Comic Sans MS" w:eastAsia="Times New Roman" w:hAnsi="Comic Sans MS" w:cs="Tahoma"/>
      <w:b/>
      <w:spacing w:val="-4"/>
      <w:kern w:val="28"/>
      <w:sz w:val="18"/>
      <w:szCs w:val="18"/>
      <w:lang w:eastAsia="es-ES"/>
    </w:rPr>
  </w:style>
  <w:style w:type="paragraph" w:styleId="Ttulo5">
    <w:name w:val="heading 5"/>
    <w:basedOn w:val="Normal"/>
    <w:next w:val="Textoindependiente"/>
    <w:link w:val="Ttulo5Car"/>
    <w:qFormat/>
    <w:rsid w:val="00820546"/>
    <w:pPr>
      <w:keepNext/>
      <w:keepLines/>
      <w:widowControl/>
      <w:numPr>
        <w:ilvl w:val="4"/>
        <w:numId w:val="21"/>
      </w:numPr>
      <w:suppressAutoHyphens w:val="0"/>
      <w:spacing w:before="220" w:after="220" w:line="220" w:lineRule="atLeast"/>
      <w:outlineLvl w:val="4"/>
    </w:pPr>
    <w:rPr>
      <w:rFonts w:eastAsia="Times New Roman" w:cs="Times New Roman"/>
      <w:i/>
      <w:spacing w:val="-4"/>
      <w:kern w:val="28"/>
      <w:sz w:val="20"/>
      <w:szCs w:val="20"/>
      <w:lang w:eastAsia="es-ES"/>
    </w:rPr>
  </w:style>
  <w:style w:type="paragraph" w:styleId="Ttulo6">
    <w:name w:val="heading 6"/>
    <w:basedOn w:val="Normal"/>
    <w:next w:val="Textoindependiente"/>
    <w:link w:val="Ttulo6Car"/>
    <w:qFormat/>
    <w:rsid w:val="00820546"/>
    <w:pPr>
      <w:keepNext/>
      <w:keepLines/>
      <w:widowControl/>
      <w:numPr>
        <w:ilvl w:val="5"/>
        <w:numId w:val="21"/>
      </w:numPr>
      <w:suppressAutoHyphens w:val="0"/>
      <w:spacing w:before="140" w:after="200" w:line="220" w:lineRule="atLeast"/>
      <w:outlineLvl w:val="5"/>
    </w:pPr>
    <w:rPr>
      <w:rFonts w:eastAsia="Times New Roman" w:cs="Times New Roman"/>
      <w:i/>
      <w:spacing w:val="-4"/>
      <w:kern w:val="28"/>
      <w:sz w:val="20"/>
      <w:szCs w:val="20"/>
      <w:lang w:eastAsia="es-ES"/>
    </w:rPr>
  </w:style>
  <w:style w:type="paragraph" w:styleId="Ttulo7">
    <w:name w:val="heading 7"/>
    <w:basedOn w:val="Normal"/>
    <w:next w:val="Textoindependiente"/>
    <w:link w:val="Ttulo7Car"/>
    <w:qFormat/>
    <w:rsid w:val="00820546"/>
    <w:pPr>
      <w:keepNext/>
      <w:keepLines/>
      <w:widowControl/>
      <w:numPr>
        <w:ilvl w:val="6"/>
        <w:numId w:val="21"/>
      </w:numPr>
      <w:suppressAutoHyphens w:val="0"/>
      <w:spacing w:before="140" w:after="200" w:line="220" w:lineRule="atLeast"/>
      <w:outlineLvl w:val="6"/>
    </w:pPr>
    <w:rPr>
      <w:rFonts w:eastAsia="Times New Roman" w:cs="Times New Roman"/>
      <w:spacing w:val="-4"/>
      <w:kern w:val="28"/>
      <w:sz w:val="20"/>
      <w:szCs w:val="20"/>
      <w:lang w:eastAsia="es-ES"/>
    </w:rPr>
  </w:style>
  <w:style w:type="paragraph" w:styleId="Ttulo8">
    <w:name w:val="heading 8"/>
    <w:basedOn w:val="Normal"/>
    <w:next w:val="Textoindependiente"/>
    <w:link w:val="Ttulo8Car"/>
    <w:qFormat/>
    <w:rsid w:val="00820546"/>
    <w:pPr>
      <w:keepNext/>
      <w:keepLines/>
      <w:widowControl/>
      <w:numPr>
        <w:ilvl w:val="7"/>
        <w:numId w:val="21"/>
      </w:numPr>
      <w:suppressAutoHyphens w:val="0"/>
      <w:spacing w:before="140" w:after="200" w:line="220" w:lineRule="atLeast"/>
      <w:outlineLvl w:val="7"/>
    </w:pPr>
    <w:rPr>
      <w:rFonts w:ascii="Comic Sans MS" w:eastAsia="Times New Roman" w:hAnsi="Comic Sans MS" w:cs="Tahoma"/>
      <w:i/>
      <w:spacing w:val="-4"/>
      <w:kern w:val="28"/>
      <w:sz w:val="18"/>
      <w:szCs w:val="18"/>
      <w:lang w:eastAsia="es-ES"/>
    </w:rPr>
  </w:style>
  <w:style w:type="paragraph" w:styleId="Ttulo9">
    <w:name w:val="heading 9"/>
    <w:basedOn w:val="Normal"/>
    <w:next w:val="Textoindependiente"/>
    <w:link w:val="Ttulo9Car"/>
    <w:qFormat/>
    <w:rsid w:val="00820546"/>
    <w:pPr>
      <w:keepNext/>
      <w:keepLines/>
      <w:widowControl/>
      <w:numPr>
        <w:ilvl w:val="8"/>
        <w:numId w:val="21"/>
      </w:numPr>
      <w:suppressAutoHyphens w:val="0"/>
      <w:spacing w:before="140" w:after="200" w:line="220" w:lineRule="atLeast"/>
      <w:outlineLvl w:val="8"/>
    </w:pPr>
    <w:rPr>
      <w:rFonts w:ascii="Comic Sans MS" w:eastAsia="Times New Roman" w:hAnsi="Comic Sans MS" w:cs="Tahoma"/>
      <w:spacing w:val="-4"/>
      <w:kern w:val="28"/>
      <w:sz w:val="18"/>
      <w:szCs w:val="1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Pr>
      <w:rFonts w:ascii="OpenSymbol" w:eastAsia="OpenSymbol" w:hAnsi="OpenSymbol" w:cs="OpenSymbol"/>
    </w:rPr>
  </w:style>
  <w:style w:type="character" w:customStyle="1" w:styleId="Smbolosdenumeracin">
    <w:name w:val="Símbolos de numeración"/>
    <w:rPr>
      <w:rFonts w:ascii="Calibri" w:hAnsi="Calibri"/>
    </w:rPr>
  </w:style>
  <w:style w:type="character" w:styleId="Textoennegrita">
    <w:name w:val="Strong"/>
    <w:qFormat/>
    <w:rPr>
      <w:b/>
      <w:bCs/>
    </w:rPr>
  </w:style>
  <w:style w:type="character" w:customStyle="1" w:styleId="Caracteresdenotaalpie">
    <w:name w:val="Caracteres de nota al pie"/>
  </w:style>
  <w:style w:type="character" w:styleId="Refdenotaalpie">
    <w:name w:val="footnote reference"/>
    <w:rPr>
      <w:vertAlign w:val="superscript"/>
    </w:rPr>
  </w:style>
  <w:style w:type="character" w:customStyle="1" w:styleId="Caracteresdenotafinal">
    <w:name w:val="Caracteres de nota final"/>
  </w:style>
  <w:style w:type="character" w:styleId="Refdenotaalfinal">
    <w:name w:val="endnote reference"/>
    <w:rPr>
      <w:vertAlign w:val="superscript"/>
    </w:rPr>
  </w:style>
  <w:style w:type="character" w:customStyle="1" w:styleId="WW8Num3z0">
    <w:name w:val="WW8Num3z0"/>
    <w:rPr>
      <w:rFonts w:ascii="Calibri" w:hAnsi="Calibri" w:cs="Calibri"/>
      <w:sz w:val="20"/>
      <w:szCs w:val="20"/>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Calibri" w:eastAsia="Times New Roman" w:hAnsi="Calibri"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marco">
    <w:name w:val="Contenido del marco"/>
    <w:basedOn w:val="Textoindependiente"/>
  </w:style>
  <w:style w:type="paragraph" w:customStyle="1" w:styleId="Lneahorizontal">
    <w:name w:val="Línea horizontal"/>
    <w:basedOn w:val="Normal"/>
    <w:next w:val="Textoindependiente"/>
    <w:pPr>
      <w:suppressLineNumbers/>
      <w:pBdr>
        <w:bottom w:val="double" w:sz="1" w:space="0" w:color="808080"/>
      </w:pBdr>
      <w:spacing w:after="283"/>
    </w:pPr>
    <w:rPr>
      <w:sz w:val="12"/>
      <w:szCs w:val="12"/>
    </w:rPr>
  </w:style>
  <w:style w:type="paragraph" w:styleId="Textonotapie">
    <w:name w:val="footnote text"/>
    <w:basedOn w:val="Normal"/>
    <w:pPr>
      <w:suppressLineNumbers/>
      <w:ind w:left="283" w:hanging="283"/>
    </w:pPr>
    <w:rPr>
      <w:sz w:val="20"/>
      <w:szCs w:val="20"/>
    </w:rPr>
  </w:style>
  <w:style w:type="paragraph" w:styleId="Textonotaalfinal">
    <w:name w:val="endnote text"/>
    <w:basedOn w:val="Normal"/>
    <w:pPr>
      <w:suppressLineNumbers/>
      <w:ind w:left="283" w:hanging="283"/>
    </w:pPr>
    <w:rPr>
      <w:sz w:val="20"/>
      <w:szCs w:val="20"/>
    </w:rPr>
  </w:style>
  <w:style w:type="paragraph" w:styleId="Piedepgina">
    <w:name w:val="footer"/>
    <w:basedOn w:val="Normal"/>
    <w:pPr>
      <w:suppressLineNumbers/>
      <w:tabs>
        <w:tab w:val="center" w:pos="4819"/>
        <w:tab w:val="right" w:pos="9638"/>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125FFD"/>
    <w:rPr>
      <w:rFonts w:ascii="Tahoma" w:hAnsi="Tahoma"/>
      <w:sz w:val="16"/>
      <w:szCs w:val="14"/>
    </w:rPr>
  </w:style>
  <w:style w:type="character" w:customStyle="1" w:styleId="TextodegloboCar">
    <w:name w:val="Texto de globo Car"/>
    <w:basedOn w:val="Fuentedeprrafopredeter"/>
    <w:link w:val="Textodeglobo"/>
    <w:uiPriority w:val="99"/>
    <w:semiHidden/>
    <w:rsid w:val="00125FFD"/>
    <w:rPr>
      <w:rFonts w:ascii="Tahoma" w:eastAsia="SimSun" w:hAnsi="Tahoma" w:cs="Mangal"/>
      <w:kern w:val="1"/>
      <w:sz w:val="16"/>
      <w:szCs w:val="14"/>
      <w:lang w:eastAsia="hi-IN" w:bidi="hi-IN"/>
    </w:rPr>
  </w:style>
  <w:style w:type="paragraph" w:styleId="Encabezado">
    <w:name w:val="header"/>
    <w:basedOn w:val="Normal"/>
    <w:link w:val="EncabezadoCar"/>
    <w:uiPriority w:val="99"/>
    <w:unhideWhenUsed/>
    <w:rsid w:val="00835600"/>
    <w:pPr>
      <w:tabs>
        <w:tab w:val="center" w:pos="4513"/>
        <w:tab w:val="right" w:pos="9026"/>
      </w:tabs>
    </w:pPr>
    <w:rPr>
      <w:szCs w:val="21"/>
    </w:rPr>
  </w:style>
  <w:style w:type="character" w:customStyle="1" w:styleId="EncabezadoCar">
    <w:name w:val="Encabezado Car"/>
    <w:basedOn w:val="Fuentedeprrafopredeter"/>
    <w:link w:val="Encabezado"/>
    <w:uiPriority w:val="99"/>
    <w:rsid w:val="00835600"/>
    <w:rPr>
      <w:rFonts w:eastAsia="SimSun" w:cs="Mangal"/>
      <w:kern w:val="1"/>
      <w:sz w:val="24"/>
      <w:szCs w:val="21"/>
      <w:lang w:eastAsia="hi-IN" w:bidi="hi-IN"/>
    </w:rPr>
  </w:style>
  <w:style w:type="character" w:customStyle="1" w:styleId="Ttulo1Car">
    <w:name w:val="Título 1 Car"/>
    <w:basedOn w:val="Fuentedeprrafopredeter"/>
    <w:link w:val="Ttulo1"/>
    <w:rsid w:val="00820546"/>
    <w:rPr>
      <w:rFonts w:ascii="Comic Sans MS" w:hAnsi="Comic Sans MS" w:cs="Tahoma"/>
      <w:b/>
      <w:spacing w:val="10"/>
      <w:sz w:val="28"/>
      <w:szCs w:val="28"/>
      <w:lang w:bidi="hi-IN"/>
    </w:rPr>
  </w:style>
  <w:style w:type="character" w:customStyle="1" w:styleId="Ttulo2Car">
    <w:name w:val="Título 2 Car"/>
    <w:basedOn w:val="Fuentedeprrafopredeter"/>
    <w:link w:val="Ttulo2"/>
    <w:rsid w:val="00820546"/>
    <w:rPr>
      <w:rFonts w:ascii="Comic Sans MS" w:hAnsi="Comic Sans MS" w:cs="Tahoma"/>
      <w:b/>
      <w:spacing w:val="10"/>
      <w:kern w:val="28"/>
      <w:sz w:val="24"/>
      <w:szCs w:val="24"/>
      <w:lang w:val="en-US" w:bidi="hi-IN"/>
    </w:rPr>
  </w:style>
  <w:style w:type="character" w:customStyle="1" w:styleId="Ttulo3Car">
    <w:name w:val="Título 3 Car"/>
    <w:basedOn w:val="Fuentedeprrafopredeter"/>
    <w:link w:val="Ttulo3"/>
    <w:rsid w:val="00820546"/>
    <w:rPr>
      <w:rFonts w:ascii="Tahoma" w:hAnsi="Tahoma" w:cs="Tahoma"/>
      <w:spacing w:val="10"/>
      <w:kern w:val="28"/>
      <w:lang w:val="en-US" w:bidi="hi-IN"/>
    </w:rPr>
  </w:style>
  <w:style w:type="character" w:customStyle="1" w:styleId="Ttulo4Car">
    <w:name w:val="Título 4 Car"/>
    <w:basedOn w:val="Fuentedeprrafopredeter"/>
    <w:link w:val="Ttulo4"/>
    <w:rsid w:val="00820546"/>
    <w:rPr>
      <w:rFonts w:ascii="Comic Sans MS" w:hAnsi="Comic Sans MS" w:cs="Tahoma"/>
      <w:b/>
      <w:spacing w:val="-4"/>
      <w:kern w:val="28"/>
      <w:sz w:val="18"/>
      <w:szCs w:val="18"/>
      <w:lang w:bidi="hi-IN"/>
    </w:rPr>
  </w:style>
  <w:style w:type="character" w:customStyle="1" w:styleId="Ttulo5Car">
    <w:name w:val="Título 5 Car"/>
    <w:basedOn w:val="Fuentedeprrafopredeter"/>
    <w:link w:val="Ttulo5"/>
    <w:rsid w:val="00820546"/>
    <w:rPr>
      <w:i/>
      <w:spacing w:val="-4"/>
      <w:kern w:val="28"/>
      <w:lang w:bidi="hi-IN"/>
    </w:rPr>
  </w:style>
  <w:style w:type="character" w:customStyle="1" w:styleId="Ttulo6Car">
    <w:name w:val="Título 6 Car"/>
    <w:basedOn w:val="Fuentedeprrafopredeter"/>
    <w:link w:val="Ttulo6"/>
    <w:rsid w:val="00820546"/>
    <w:rPr>
      <w:i/>
      <w:spacing w:val="-4"/>
      <w:kern w:val="28"/>
      <w:lang w:bidi="hi-IN"/>
    </w:rPr>
  </w:style>
  <w:style w:type="character" w:customStyle="1" w:styleId="Ttulo7Car">
    <w:name w:val="Título 7 Car"/>
    <w:basedOn w:val="Fuentedeprrafopredeter"/>
    <w:link w:val="Ttulo7"/>
    <w:rsid w:val="00820546"/>
    <w:rPr>
      <w:spacing w:val="-4"/>
      <w:kern w:val="28"/>
      <w:lang w:bidi="hi-IN"/>
    </w:rPr>
  </w:style>
  <w:style w:type="character" w:customStyle="1" w:styleId="Ttulo8Car">
    <w:name w:val="Título 8 Car"/>
    <w:basedOn w:val="Fuentedeprrafopredeter"/>
    <w:link w:val="Ttulo8"/>
    <w:rsid w:val="00820546"/>
    <w:rPr>
      <w:rFonts w:ascii="Comic Sans MS" w:hAnsi="Comic Sans MS" w:cs="Tahoma"/>
      <w:i/>
      <w:spacing w:val="-4"/>
      <w:kern w:val="28"/>
      <w:sz w:val="18"/>
      <w:szCs w:val="18"/>
      <w:lang w:bidi="hi-IN"/>
    </w:rPr>
  </w:style>
  <w:style w:type="character" w:customStyle="1" w:styleId="Ttulo9Car">
    <w:name w:val="Título 9 Car"/>
    <w:basedOn w:val="Fuentedeprrafopredeter"/>
    <w:link w:val="Ttulo9"/>
    <w:rsid w:val="00820546"/>
    <w:rPr>
      <w:rFonts w:ascii="Comic Sans MS" w:hAnsi="Comic Sans MS" w:cs="Tahoma"/>
      <w:spacing w:val="-4"/>
      <w:kern w:val="28"/>
      <w:sz w:val="18"/>
      <w:szCs w:val="18"/>
      <w:lang w:bidi="hi-IN"/>
    </w:rPr>
  </w:style>
  <w:style w:type="paragraph" w:styleId="Prrafodelista">
    <w:name w:val="List Paragraph"/>
    <w:basedOn w:val="Normal"/>
    <w:uiPriority w:val="34"/>
    <w:qFormat/>
    <w:rsid w:val="004F2066"/>
    <w:pPr>
      <w:ind w:left="720"/>
      <w:contextualSpacing/>
    </w:pPr>
    <w:rPr>
      <w:szCs w:val="21"/>
    </w:rPr>
  </w:style>
  <w:style w:type="paragraph" w:styleId="NormalWeb">
    <w:name w:val="Normal (Web)"/>
    <w:basedOn w:val="Normal"/>
    <w:uiPriority w:val="99"/>
    <w:unhideWhenUsed/>
    <w:rsid w:val="0019383A"/>
    <w:pPr>
      <w:widowControl/>
      <w:suppressAutoHyphens w:val="0"/>
      <w:spacing w:before="100" w:beforeAutospacing="1" w:after="100" w:afterAutospacing="1"/>
    </w:pPr>
    <w:rPr>
      <w:rFonts w:eastAsia="Times New Roman" w:cs="Times New Roman"/>
      <w:kern w:val="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7198">
      <w:bodyDiv w:val="1"/>
      <w:marLeft w:val="0"/>
      <w:marRight w:val="0"/>
      <w:marTop w:val="0"/>
      <w:marBottom w:val="0"/>
      <w:divBdr>
        <w:top w:val="none" w:sz="0" w:space="0" w:color="auto"/>
        <w:left w:val="none" w:sz="0" w:space="0" w:color="auto"/>
        <w:bottom w:val="none" w:sz="0" w:space="0" w:color="auto"/>
        <w:right w:val="none" w:sz="0" w:space="0" w:color="auto"/>
      </w:divBdr>
      <w:divsChild>
        <w:div w:id="1174146995">
          <w:marLeft w:val="0"/>
          <w:marRight w:val="0"/>
          <w:marTop w:val="0"/>
          <w:marBottom w:val="0"/>
          <w:divBdr>
            <w:top w:val="none" w:sz="0" w:space="0" w:color="auto"/>
            <w:left w:val="none" w:sz="0" w:space="0" w:color="auto"/>
            <w:bottom w:val="none" w:sz="0" w:space="0" w:color="auto"/>
            <w:right w:val="none" w:sz="0" w:space="0" w:color="auto"/>
          </w:divBdr>
        </w:div>
        <w:div w:id="1514875266">
          <w:marLeft w:val="0"/>
          <w:marRight w:val="0"/>
          <w:marTop w:val="0"/>
          <w:marBottom w:val="0"/>
          <w:divBdr>
            <w:top w:val="none" w:sz="0" w:space="0" w:color="auto"/>
            <w:left w:val="none" w:sz="0" w:space="0" w:color="auto"/>
            <w:bottom w:val="none" w:sz="0" w:space="0" w:color="auto"/>
            <w:right w:val="none" w:sz="0" w:space="0" w:color="auto"/>
          </w:divBdr>
        </w:div>
        <w:div w:id="1754474714">
          <w:marLeft w:val="0"/>
          <w:marRight w:val="0"/>
          <w:marTop w:val="0"/>
          <w:marBottom w:val="0"/>
          <w:divBdr>
            <w:top w:val="none" w:sz="0" w:space="0" w:color="auto"/>
            <w:left w:val="none" w:sz="0" w:space="0" w:color="auto"/>
            <w:bottom w:val="none" w:sz="0" w:space="0" w:color="auto"/>
            <w:right w:val="none" w:sz="0" w:space="0" w:color="auto"/>
          </w:divBdr>
        </w:div>
        <w:div w:id="1229732300">
          <w:marLeft w:val="0"/>
          <w:marRight w:val="0"/>
          <w:marTop w:val="0"/>
          <w:marBottom w:val="0"/>
          <w:divBdr>
            <w:top w:val="none" w:sz="0" w:space="0" w:color="auto"/>
            <w:left w:val="none" w:sz="0" w:space="0" w:color="auto"/>
            <w:bottom w:val="none" w:sz="0" w:space="0" w:color="auto"/>
            <w:right w:val="none" w:sz="0" w:space="0" w:color="auto"/>
          </w:divBdr>
        </w:div>
        <w:div w:id="1494486798">
          <w:marLeft w:val="0"/>
          <w:marRight w:val="0"/>
          <w:marTop w:val="0"/>
          <w:marBottom w:val="0"/>
          <w:divBdr>
            <w:top w:val="none" w:sz="0" w:space="0" w:color="auto"/>
            <w:left w:val="none" w:sz="0" w:space="0" w:color="auto"/>
            <w:bottom w:val="none" w:sz="0" w:space="0" w:color="auto"/>
            <w:right w:val="none" w:sz="0" w:space="0" w:color="auto"/>
          </w:divBdr>
        </w:div>
        <w:div w:id="414669162">
          <w:marLeft w:val="0"/>
          <w:marRight w:val="0"/>
          <w:marTop w:val="0"/>
          <w:marBottom w:val="0"/>
          <w:divBdr>
            <w:top w:val="none" w:sz="0" w:space="0" w:color="auto"/>
            <w:left w:val="none" w:sz="0" w:space="0" w:color="auto"/>
            <w:bottom w:val="none" w:sz="0" w:space="0" w:color="auto"/>
            <w:right w:val="none" w:sz="0" w:space="0" w:color="auto"/>
          </w:divBdr>
        </w:div>
        <w:div w:id="1432119460">
          <w:marLeft w:val="0"/>
          <w:marRight w:val="0"/>
          <w:marTop w:val="0"/>
          <w:marBottom w:val="0"/>
          <w:divBdr>
            <w:top w:val="none" w:sz="0" w:space="0" w:color="auto"/>
            <w:left w:val="none" w:sz="0" w:space="0" w:color="auto"/>
            <w:bottom w:val="none" w:sz="0" w:space="0" w:color="auto"/>
            <w:right w:val="none" w:sz="0" w:space="0" w:color="auto"/>
          </w:divBdr>
        </w:div>
        <w:div w:id="159389762">
          <w:marLeft w:val="0"/>
          <w:marRight w:val="0"/>
          <w:marTop w:val="0"/>
          <w:marBottom w:val="0"/>
          <w:divBdr>
            <w:top w:val="none" w:sz="0" w:space="0" w:color="auto"/>
            <w:left w:val="none" w:sz="0" w:space="0" w:color="auto"/>
            <w:bottom w:val="none" w:sz="0" w:space="0" w:color="auto"/>
            <w:right w:val="none" w:sz="0" w:space="0" w:color="auto"/>
          </w:divBdr>
        </w:div>
        <w:div w:id="693306270">
          <w:marLeft w:val="0"/>
          <w:marRight w:val="0"/>
          <w:marTop w:val="0"/>
          <w:marBottom w:val="0"/>
          <w:divBdr>
            <w:top w:val="none" w:sz="0" w:space="0" w:color="auto"/>
            <w:left w:val="none" w:sz="0" w:space="0" w:color="auto"/>
            <w:bottom w:val="none" w:sz="0" w:space="0" w:color="auto"/>
            <w:right w:val="none" w:sz="0" w:space="0" w:color="auto"/>
          </w:divBdr>
        </w:div>
        <w:div w:id="977764196">
          <w:marLeft w:val="0"/>
          <w:marRight w:val="0"/>
          <w:marTop w:val="0"/>
          <w:marBottom w:val="0"/>
          <w:divBdr>
            <w:top w:val="none" w:sz="0" w:space="0" w:color="auto"/>
            <w:left w:val="none" w:sz="0" w:space="0" w:color="auto"/>
            <w:bottom w:val="none" w:sz="0" w:space="0" w:color="auto"/>
            <w:right w:val="none" w:sz="0" w:space="0" w:color="auto"/>
          </w:divBdr>
        </w:div>
        <w:div w:id="1198274912">
          <w:marLeft w:val="0"/>
          <w:marRight w:val="0"/>
          <w:marTop w:val="0"/>
          <w:marBottom w:val="0"/>
          <w:divBdr>
            <w:top w:val="none" w:sz="0" w:space="0" w:color="auto"/>
            <w:left w:val="none" w:sz="0" w:space="0" w:color="auto"/>
            <w:bottom w:val="none" w:sz="0" w:space="0" w:color="auto"/>
            <w:right w:val="none" w:sz="0" w:space="0" w:color="auto"/>
          </w:divBdr>
        </w:div>
        <w:div w:id="784273480">
          <w:marLeft w:val="0"/>
          <w:marRight w:val="0"/>
          <w:marTop w:val="0"/>
          <w:marBottom w:val="0"/>
          <w:divBdr>
            <w:top w:val="none" w:sz="0" w:space="0" w:color="auto"/>
            <w:left w:val="none" w:sz="0" w:space="0" w:color="auto"/>
            <w:bottom w:val="none" w:sz="0" w:space="0" w:color="auto"/>
            <w:right w:val="none" w:sz="0" w:space="0" w:color="auto"/>
          </w:divBdr>
        </w:div>
        <w:div w:id="969944853">
          <w:marLeft w:val="0"/>
          <w:marRight w:val="0"/>
          <w:marTop w:val="0"/>
          <w:marBottom w:val="0"/>
          <w:divBdr>
            <w:top w:val="none" w:sz="0" w:space="0" w:color="auto"/>
            <w:left w:val="none" w:sz="0" w:space="0" w:color="auto"/>
            <w:bottom w:val="none" w:sz="0" w:space="0" w:color="auto"/>
            <w:right w:val="none" w:sz="0" w:space="0" w:color="auto"/>
          </w:divBdr>
        </w:div>
        <w:div w:id="1547838733">
          <w:marLeft w:val="0"/>
          <w:marRight w:val="0"/>
          <w:marTop w:val="0"/>
          <w:marBottom w:val="0"/>
          <w:divBdr>
            <w:top w:val="none" w:sz="0" w:space="0" w:color="auto"/>
            <w:left w:val="none" w:sz="0" w:space="0" w:color="auto"/>
            <w:bottom w:val="none" w:sz="0" w:space="0" w:color="auto"/>
            <w:right w:val="none" w:sz="0" w:space="0" w:color="auto"/>
          </w:divBdr>
        </w:div>
        <w:div w:id="1703170054">
          <w:marLeft w:val="0"/>
          <w:marRight w:val="0"/>
          <w:marTop w:val="0"/>
          <w:marBottom w:val="0"/>
          <w:divBdr>
            <w:top w:val="none" w:sz="0" w:space="0" w:color="auto"/>
            <w:left w:val="none" w:sz="0" w:space="0" w:color="auto"/>
            <w:bottom w:val="none" w:sz="0" w:space="0" w:color="auto"/>
            <w:right w:val="none" w:sz="0" w:space="0" w:color="auto"/>
          </w:divBdr>
        </w:div>
        <w:div w:id="657928776">
          <w:marLeft w:val="0"/>
          <w:marRight w:val="0"/>
          <w:marTop w:val="0"/>
          <w:marBottom w:val="0"/>
          <w:divBdr>
            <w:top w:val="none" w:sz="0" w:space="0" w:color="auto"/>
            <w:left w:val="none" w:sz="0" w:space="0" w:color="auto"/>
            <w:bottom w:val="none" w:sz="0" w:space="0" w:color="auto"/>
            <w:right w:val="none" w:sz="0" w:space="0" w:color="auto"/>
          </w:divBdr>
        </w:div>
        <w:div w:id="97721831">
          <w:marLeft w:val="0"/>
          <w:marRight w:val="0"/>
          <w:marTop w:val="0"/>
          <w:marBottom w:val="0"/>
          <w:divBdr>
            <w:top w:val="none" w:sz="0" w:space="0" w:color="auto"/>
            <w:left w:val="none" w:sz="0" w:space="0" w:color="auto"/>
            <w:bottom w:val="none" w:sz="0" w:space="0" w:color="auto"/>
            <w:right w:val="none" w:sz="0" w:space="0" w:color="auto"/>
          </w:divBdr>
        </w:div>
        <w:div w:id="762342768">
          <w:marLeft w:val="0"/>
          <w:marRight w:val="0"/>
          <w:marTop w:val="0"/>
          <w:marBottom w:val="0"/>
          <w:divBdr>
            <w:top w:val="none" w:sz="0" w:space="0" w:color="auto"/>
            <w:left w:val="none" w:sz="0" w:space="0" w:color="auto"/>
            <w:bottom w:val="none" w:sz="0" w:space="0" w:color="auto"/>
            <w:right w:val="none" w:sz="0" w:space="0" w:color="auto"/>
          </w:divBdr>
        </w:div>
        <w:div w:id="2014336470">
          <w:marLeft w:val="0"/>
          <w:marRight w:val="0"/>
          <w:marTop w:val="0"/>
          <w:marBottom w:val="0"/>
          <w:divBdr>
            <w:top w:val="none" w:sz="0" w:space="0" w:color="auto"/>
            <w:left w:val="none" w:sz="0" w:space="0" w:color="auto"/>
            <w:bottom w:val="none" w:sz="0" w:space="0" w:color="auto"/>
            <w:right w:val="none" w:sz="0" w:space="0" w:color="auto"/>
          </w:divBdr>
        </w:div>
        <w:div w:id="399404025">
          <w:marLeft w:val="0"/>
          <w:marRight w:val="0"/>
          <w:marTop w:val="0"/>
          <w:marBottom w:val="0"/>
          <w:divBdr>
            <w:top w:val="none" w:sz="0" w:space="0" w:color="auto"/>
            <w:left w:val="none" w:sz="0" w:space="0" w:color="auto"/>
            <w:bottom w:val="none" w:sz="0" w:space="0" w:color="auto"/>
            <w:right w:val="none" w:sz="0" w:space="0" w:color="auto"/>
          </w:divBdr>
        </w:div>
        <w:div w:id="1152330215">
          <w:marLeft w:val="0"/>
          <w:marRight w:val="0"/>
          <w:marTop w:val="0"/>
          <w:marBottom w:val="0"/>
          <w:divBdr>
            <w:top w:val="none" w:sz="0" w:space="0" w:color="auto"/>
            <w:left w:val="none" w:sz="0" w:space="0" w:color="auto"/>
            <w:bottom w:val="none" w:sz="0" w:space="0" w:color="auto"/>
            <w:right w:val="none" w:sz="0" w:space="0" w:color="auto"/>
          </w:divBdr>
        </w:div>
        <w:div w:id="711922789">
          <w:marLeft w:val="0"/>
          <w:marRight w:val="0"/>
          <w:marTop w:val="0"/>
          <w:marBottom w:val="0"/>
          <w:divBdr>
            <w:top w:val="none" w:sz="0" w:space="0" w:color="auto"/>
            <w:left w:val="none" w:sz="0" w:space="0" w:color="auto"/>
            <w:bottom w:val="none" w:sz="0" w:space="0" w:color="auto"/>
            <w:right w:val="none" w:sz="0" w:space="0" w:color="auto"/>
          </w:divBdr>
        </w:div>
        <w:div w:id="2106607402">
          <w:marLeft w:val="0"/>
          <w:marRight w:val="0"/>
          <w:marTop w:val="0"/>
          <w:marBottom w:val="0"/>
          <w:divBdr>
            <w:top w:val="none" w:sz="0" w:space="0" w:color="auto"/>
            <w:left w:val="none" w:sz="0" w:space="0" w:color="auto"/>
            <w:bottom w:val="none" w:sz="0" w:space="0" w:color="auto"/>
            <w:right w:val="none" w:sz="0" w:space="0" w:color="auto"/>
          </w:divBdr>
        </w:div>
        <w:div w:id="793258559">
          <w:marLeft w:val="0"/>
          <w:marRight w:val="0"/>
          <w:marTop w:val="0"/>
          <w:marBottom w:val="0"/>
          <w:divBdr>
            <w:top w:val="none" w:sz="0" w:space="0" w:color="auto"/>
            <w:left w:val="none" w:sz="0" w:space="0" w:color="auto"/>
            <w:bottom w:val="none" w:sz="0" w:space="0" w:color="auto"/>
            <w:right w:val="none" w:sz="0" w:space="0" w:color="auto"/>
          </w:divBdr>
        </w:div>
        <w:div w:id="923488234">
          <w:marLeft w:val="0"/>
          <w:marRight w:val="0"/>
          <w:marTop w:val="0"/>
          <w:marBottom w:val="0"/>
          <w:divBdr>
            <w:top w:val="none" w:sz="0" w:space="0" w:color="auto"/>
            <w:left w:val="none" w:sz="0" w:space="0" w:color="auto"/>
            <w:bottom w:val="none" w:sz="0" w:space="0" w:color="auto"/>
            <w:right w:val="none" w:sz="0" w:space="0" w:color="auto"/>
          </w:divBdr>
        </w:div>
        <w:div w:id="1451629602">
          <w:marLeft w:val="0"/>
          <w:marRight w:val="0"/>
          <w:marTop w:val="0"/>
          <w:marBottom w:val="0"/>
          <w:divBdr>
            <w:top w:val="none" w:sz="0" w:space="0" w:color="auto"/>
            <w:left w:val="none" w:sz="0" w:space="0" w:color="auto"/>
            <w:bottom w:val="none" w:sz="0" w:space="0" w:color="auto"/>
            <w:right w:val="none" w:sz="0" w:space="0" w:color="auto"/>
          </w:divBdr>
        </w:div>
        <w:div w:id="1327047945">
          <w:marLeft w:val="0"/>
          <w:marRight w:val="0"/>
          <w:marTop w:val="0"/>
          <w:marBottom w:val="0"/>
          <w:divBdr>
            <w:top w:val="none" w:sz="0" w:space="0" w:color="auto"/>
            <w:left w:val="none" w:sz="0" w:space="0" w:color="auto"/>
            <w:bottom w:val="none" w:sz="0" w:space="0" w:color="auto"/>
            <w:right w:val="none" w:sz="0" w:space="0" w:color="auto"/>
          </w:divBdr>
        </w:div>
        <w:div w:id="1276332495">
          <w:marLeft w:val="0"/>
          <w:marRight w:val="0"/>
          <w:marTop w:val="0"/>
          <w:marBottom w:val="0"/>
          <w:divBdr>
            <w:top w:val="none" w:sz="0" w:space="0" w:color="auto"/>
            <w:left w:val="none" w:sz="0" w:space="0" w:color="auto"/>
            <w:bottom w:val="none" w:sz="0" w:space="0" w:color="auto"/>
            <w:right w:val="none" w:sz="0" w:space="0" w:color="auto"/>
          </w:divBdr>
        </w:div>
        <w:div w:id="861479935">
          <w:marLeft w:val="0"/>
          <w:marRight w:val="0"/>
          <w:marTop w:val="0"/>
          <w:marBottom w:val="0"/>
          <w:divBdr>
            <w:top w:val="none" w:sz="0" w:space="0" w:color="auto"/>
            <w:left w:val="none" w:sz="0" w:space="0" w:color="auto"/>
            <w:bottom w:val="none" w:sz="0" w:space="0" w:color="auto"/>
            <w:right w:val="none" w:sz="0" w:space="0" w:color="auto"/>
          </w:divBdr>
        </w:div>
        <w:div w:id="1993021149">
          <w:marLeft w:val="0"/>
          <w:marRight w:val="0"/>
          <w:marTop w:val="0"/>
          <w:marBottom w:val="0"/>
          <w:divBdr>
            <w:top w:val="none" w:sz="0" w:space="0" w:color="auto"/>
            <w:left w:val="none" w:sz="0" w:space="0" w:color="auto"/>
            <w:bottom w:val="none" w:sz="0" w:space="0" w:color="auto"/>
            <w:right w:val="none" w:sz="0" w:space="0" w:color="auto"/>
          </w:divBdr>
        </w:div>
      </w:divsChild>
    </w:div>
    <w:div w:id="825820573">
      <w:bodyDiv w:val="1"/>
      <w:marLeft w:val="0"/>
      <w:marRight w:val="0"/>
      <w:marTop w:val="0"/>
      <w:marBottom w:val="0"/>
      <w:divBdr>
        <w:top w:val="none" w:sz="0" w:space="0" w:color="auto"/>
        <w:left w:val="none" w:sz="0" w:space="0" w:color="auto"/>
        <w:bottom w:val="none" w:sz="0" w:space="0" w:color="auto"/>
        <w:right w:val="none" w:sz="0" w:space="0" w:color="auto"/>
      </w:divBdr>
    </w:div>
    <w:div w:id="1048069702">
      <w:bodyDiv w:val="1"/>
      <w:marLeft w:val="0"/>
      <w:marRight w:val="0"/>
      <w:marTop w:val="0"/>
      <w:marBottom w:val="0"/>
      <w:divBdr>
        <w:top w:val="none" w:sz="0" w:space="0" w:color="auto"/>
        <w:left w:val="none" w:sz="0" w:space="0" w:color="auto"/>
        <w:bottom w:val="none" w:sz="0" w:space="0" w:color="auto"/>
        <w:right w:val="none" w:sz="0" w:space="0" w:color="auto"/>
      </w:divBdr>
    </w:div>
    <w:div w:id="1348558707">
      <w:bodyDiv w:val="1"/>
      <w:marLeft w:val="0"/>
      <w:marRight w:val="0"/>
      <w:marTop w:val="0"/>
      <w:marBottom w:val="0"/>
      <w:divBdr>
        <w:top w:val="none" w:sz="0" w:space="0" w:color="auto"/>
        <w:left w:val="none" w:sz="0" w:space="0" w:color="auto"/>
        <w:bottom w:val="none" w:sz="0" w:space="0" w:color="auto"/>
        <w:right w:val="none" w:sz="0" w:space="0" w:color="auto"/>
      </w:divBdr>
      <w:divsChild>
        <w:div w:id="762728064">
          <w:marLeft w:val="0"/>
          <w:marRight w:val="0"/>
          <w:marTop w:val="0"/>
          <w:marBottom w:val="0"/>
          <w:divBdr>
            <w:top w:val="none" w:sz="0" w:space="0" w:color="auto"/>
            <w:left w:val="none" w:sz="0" w:space="0" w:color="auto"/>
            <w:bottom w:val="none" w:sz="0" w:space="0" w:color="auto"/>
            <w:right w:val="none" w:sz="0" w:space="0" w:color="auto"/>
          </w:divBdr>
        </w:div>
        <w:div w:id="792753243">
          <w:marLeft w:val="0"/>
          <w:marRight w:val="0"/>
          <w:marTop w:val="0"/>
          <w:marBottom w:val="0"/>
          <w:divBdr>
            <w:top w:val="none" w:sz="0" w:space="0" w:color="auto"/>
            <w:left w:val="none" w:sz="0" w:space="0" w:color="auto"/>
            <w:bottom w:val="none" w:sz="0" w:space="0" w:color="auto"/>
            <w:right w:val="none" w:sz="0" w:space="0" w:color="auto"/>
          </w:divBdr>
        </w:div>
        <w:div w:id="1228883444">
          <w:marLeft w:val="0"/>
          <w:marRight w:val="0"/>
          <w:marTop w:val="0"/>
          <w:marBottom w:val="0"/>
          <w:divBdr>
            <w:top w:val="none" w:sz="0" w:space="0" w:color="auto"/>
            <w:left w:val="none" w:sz="0" w:space="0" w:color="auto"/>
            <w:bottom w:val="none" w:sz="0" w:space="0" w:color="auto"/>
            <w:right w:val="none" w:sz="0" w:space="0" w:color="auto"/>
          </w:divBdr>
        </w:div>
        <w:div w:id="1259830427">
          <w:marLeft w:val="0"/>
          <w:marRight w:val="0"/>
          <w:marTop w:val="0"/>
          <w:marBottom w:val="0"/>
          <w:divBdr>
            <w:top w:val="none" w:sz="0" w:space="0" w:color="auto"/>
            <w:left w:val="none" w:sz="0" w:space="0" w:color="auto"/>
            <w:bottom w:val="none" w:sz="0" w:space="0" w:color="auto"/>
            <w:right w:val="none" w:sz="0" w:space="0" w:color="auto"/>
          </w:divBdr>
        </w:div>
        <w:div w:id="1892770165">
          <w:marLeft w:val="0"/>
          <w:marRight w:val="0"/>
          <w:marTop w:val="0"/>
          <w:marBottom w:val="0"/>
          <w:divBdr>
            <w:top w:val="none" w:sz="0" w:space="0" w:color="auto"/>
            <w:left w:val="none" w:sz="0" w:space="0" w:color="auto"/>
            <w:bottom w:val="none" w:sz="0" w:space="0" w:color="auto"/>
            <w:right w:val="none" w:sz="0" w:space="0" w:color="auto"/>
          </w:divBdr>
        </w:div>
        <w:div w:id="1785071499">
          <w:marLeft w:val="0"/>
          <w:marRight w:val="0"/>
          <w:marTop w:val="0"/>
          <w:marBottom w:val="0"/>
          <w:divBdr>
            <w:top w:val="none" w:sz="0" w:space="0" w:color="auto"/>
            <w:left w:val="none" w:sz="0" w:space="0" w:color="auto"/>
            <w:bottom w:val="none" w:sz="0" w:space="0" w:color="auto"/>
            <w:right w:val="none" w:sz="0" w:space="0" w:color="auto"/>
          </w:divBdr>
        </w:div>
        <w:div w:id="869952234">
          <w:marLeft w:val="0"/>
          <w:marRight w:val="0"/>
          <w:marTop w:val="0"/>
          <w:marBottom w:val="0"/>
          <w:divBdr>
            <w:top w:val="none" w:sz="0" w:space="0" w:color="auto"/>
            <w:left w:val="none" w:sz="0" w:space="0" w:color="auto"/>
            <w:bottom w:val="none" w:sz="0" w:space="0" w:color="auto"/>
            <w:right w:val="none" w:sz="0" w:space="0" w:color="auto"/>
          </w:divBdr>
        </w:div>
        <w:div w:id="765539353">
          <w:marLeft w:val="0"/>
          <w:marRight w:val="0"/>
          <w:marTop w:val="0"/>
          <w:marBottom w:val="0"/>
          <w:divBdr>
            <w:top w:val="none" w:sz="0" w:space="0" w:color="auto"/>
            <w:left w:val="none" w:sz="0" w:space="0" w:color="auto"/>
            <w:bottom w:val="none" w:sz="0" w:space="0" w:color="auto"/>
            <w:right w:val="none" w:sz="0" w:space="0" w:color="auto"/>
          </w:divBdr>
        </w:div>
        <w:div w:id="828180017">
          <w:marLeft w:val="0"/>
          <w:marRight w:val="0"/>
          <w:marTop w:val="0"/>
          <w:marBottom w:val="0"/>
          <w:divBdr>
            <w:top w:val="none" w:sz="0" w:space="0" w:color="auto"/>
            <w:left w:val="none" w:sz="0" w:space="0" w:color="auto"/>
            <w:bottom w:val="none" w:sz="0" w:space="0" w:color="auto"/>
            <w:right w:val="none" w:sz="0" w:space="0" w:color="auto"/>
          </w:divBdr>
        </w:div>
        <w:div w:id="354505867">
          <w:marLeft w:val="0"/>
          <w:marRight w:val="0"/>
          <w:marTop w:val="0"/>
          <w:marBottom w:val="0"/>
          <w:divBdr>
            <w:top w:val="none" w:sz="0" w:space="0" w:color="auto"/>
            <w:left w:val="none" w:sz="0" w:space="0" w:color="auto"/>
            <w:bottom w:val="none" w:sz="0" w:space="0" w:color="auto"/>
            <w:right w:val="none" w:sz="0" w:space="0" w:color="auto"/>
          </w:divBdr>
        </w:div>
        <w:div w:id="871260530">
          <w:marLeft w:val="0"/>
          <w:marRight w:val="0"/>
          <w:marTop w:val="0"/>
          <w:marBottom w:val="0"/>
          <w:divBdr>
            <w:top w:val="none" w:sz="0" w:space="0" w:color="auto"/>
            <w:left w:val="none" w:sz="0" w:space="0" w:color="auto"/>
            <w:bottom w:val="none" w:sz="0" w:space="0" w:color="auto"/>
            <w:right w:val="none" w:sz="0" w:space="0" w:color="auto"/>
          </w:divBdr>
        </w:div>
        <w:div w:id="1703356448">
          <w:marLeft w:val="0"/>
          <w:marRight w:val="0"/>
          <w:marTop w:val="0"/>
          <w:marBottom w:val="0"/>
          <w:divBdr>
            <w:top w:val="none" w:sz="0" w:space="0" w:color="auto"/>
            <w:left w:val="none" w:sz="0" w:space="0" w:color="auto"/>
            <w:bottom w:val="none" w:sz="0" w:space="0" w:color="auto"/>
            <w:right w:val="none" w:sz="0" w:space="0" w:color="auto"/>
          </w:divBdr>
        </w:div>
        <w:div w:id="923760953">
          <w:marLeft w:val="0"/>
          <w:marRight w:val="0"/>
          <w:marTop w:val="0"/>
          <w:marBottom w:val="0"/>
          <w:divBdr>
            <w:top w:val="none" w:sz="0" w:space="0" w:color="auto"/>
            <w:left w:val="none" w:sz="0" w:space="0" w:color="auto"/>
            <w:bottom w:val="none" w:sz="0" w:space="0" w:color="auto"/>
            <w:right w:val="none" w:sz="0" w:space="0" w:color="auto"/>
          </w:divBdr>
        </w:div>
        <w:div w:id="1035614514">
          <w:marLeft w:val="0"/>
          <w:marRight w:val="0"/>
          <w:marTop w:val="0"/>
          <w:marBottom w:val="0"/>
          <w:divBdr>
            <w:top w:val="none" w:sz="0" w:space="0" w:color="auto"/>
            <w:left w:val="none" w:sz="0" w:space="0" w:color="auto"/>
            <w:bottom w:val="none" w:sz="0" w:space="0" w:color="auto"/>
            <w:right w:val="none" w:sz="0" w:space="0" w:color="auto"/>
          </w:divBdr>
        </w:div>
        <w:div w:id="832575156">
          <w:marLeft w:val="0"/>
          <w:marRight w:val="0"/>
          <w:marTop w:val="0"/>
          <w:marBottom w:val="0"/>
          <w:divBdr>
            <w:top w:val="none" w:sz="0" w:space="0" w:color="auto"/>
            <w:left w:val="none" w:sz="0" w:space="0" w:color="auto"/>
            <w:bottom w:val="none" w:sz="0" w:space="0" w:color="auto"/>
            <w:right w:val="none" w:sz="0" w:space="0" w:color="auto"/>
          </w:divBdr>
        </w:div>
        <w:div w:id="421223582">
          <w:marLeft w:val="0"/>
          <w:marRight w:val="0"/>
          <w:marTop w:val="0"/>
          <w:marBottom w:val="0"/>
          <w:divBdr>
            <w:top w:val="none" w:sz="0" w:space="0" w:color="auto"/>
            <w:left w:val="none" w:sz="0" w:space="0" w:color="auto"/>
            <w:bottom w:val="none" w:sz="0" w:space="0" w:color="auto"/>
            <w:right w:val="none" w:sz="0" w:space="0" w:color="auto"/>
          </w:divBdr>
        </w:div>
        <w:div w:id="1482502942">
          <w:marLeft w:val="0"/>
          <w:marRight w:val="0"/>
          <w:marTop w:val="0"/>
          <w:marBottom w:val="0"/>
          <w:divBdr>
            <w:top w:val="none" w:sz="0" w:space="0" w:color="auto"/>
            <w:left w:val="none" w:sz="0" w:space="0" w:color="auto"/>
            <w:bottom w:val="none" w:sz="0" w:space="0" w:color="auto"/>
            <w:right w:val="none" w:sz="0" w:space="0" w:color="auto"/>
          </w:divBdr>
        </w:div>
        <w:div w:id="74044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1496</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dc:creator>
  <cp:lastModifiedBy>JORGE IVAN RODRIGUEZ RODRIGUEZ</cp:lastModifiedBy>
  <cp:revision>44</cp:revision>
  <cp:lastPrinted>2022-06-17T12:47:00Z</cp:lastPrinted>
  <dcterms:created xsi:type="dcterms:W3CDTF">2018-05-07T14:30:00Z</dcterms:created>
  <dcterms:modified xsi:type="dcterms:W3CDTF">2022-06-17T12:47:00Z</dcterms:modified>
</cp:coreProperties>
</file>